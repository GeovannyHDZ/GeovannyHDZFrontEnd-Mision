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80AA" w14:textId="77777777" w:rsid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6215B4F3" w14:textId="77777777" w:rsidR="005455BD" w:rsidRDefault="00A461FC" w:rsidP="00081538">
      <w:p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t>FASES REQUERIMIENTO DE SOFTWARE</w:t>
      </w:r>
    </w:p>
    <w:p w14:paraId="75CBBB25" w14:textId="77777777" w:rsidR="008C2396" w:rsidRPr="008C2396" w:rsidRDefault="008C2396" w:rsidP="00081538">
      <w:pPr>
        <w:jc w:val="center"/>
        <w:rPr>
          <w:rFonts w:ascii="Arial" w:hAnsi="Arial" w:cs="Arial"/>
          <w:b/>
          <w:sz w:val="28"/>
          <w:szCs w:val="28"/>
        </w:rPr>
      </w:pPr>
    </w:p>
    <w:p w14:paraId="23D777B9" w14:textId="77777777" w:rsidR="00A461FC" w:rsidRPr="008C2396" w:rsidRDefault="00A461FC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C18C2A9" w14:textId="77777777" w:rsidR="00081538" w:rsidRPr="00617FBD" w:rsidRDefault="002048DB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r w:rsidRPr="008C2396">
        <w:rPr>
          <w:rFonts w:ascii="Arial" w:hAnsi="Arial" w:cs="Arial"/>
          <w:b w:val="0"/>
          <w:sz w:val="28"/>
          <w:szCs w:val="28"/>
        </w:rPr>
        <w:fldChar w:fldCharType="begin"/>
      </w:r>
      <w:r w:rsidRPr="008C2396">
        <w:rPr>
          <w:rFonts w:ascii="Arial" w:hAnsi="Arial" w:cs="Arial"/>
          <w:b w:val="0"/>
          <w:sz w:val="28"/>
          <w:szCs w:val="28"/>
        </w:rPr>
        <w:instrText xml:space="preserve"> TOC \o "1-3" \h \z \u </w:instrText>
      </w:r>
      <w:r w:rsidRPr="008C2396">
        <w:rPr>
          <w:rFonts w:ascii="Arial" w:hAnsi="Arial" w:cs="Arial"/>
          <w:b w:val="0"/>
          <w:sz w:val="28"/>
          <w:szCs w:val="28"/>
        </w:rPr>
        <w:fldChar w:fldCharType="separate"/>
      </w:r>
      <w:hyperlink w:anchor="_Toc532221774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1.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 xml:space="preserve">DESCRIPCION GENERAL </w:t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</w:t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EL REQUERIMIENTO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_Toc532221774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2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7CF087AF" w14:textId="77777777" w:rsidR="00081538" w:rsidRPr="00617FBD" w:rsidRDefault="003F529F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5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2.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FASE DE FORMALIZACIÓN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_Toc532221775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3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29250EB" w14:textId="77777777" w:rsidR="00081538" w:rsidRPr="00617FBD" w:rsidRDefault="003F529F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6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3.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ANALISIS DE REQUISITOS Y REQUERIMIENTOS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_Toc532221776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4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32370317" w14:textId="77777777" w:rsidR="00081538" w:rsidRPr="00617FBD" w:rsidRDefault="003F529F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7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5.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LEVANTAMIENTO DEL REQUERIMIENTO DETALLADO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_Toc532221777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8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037E5A48" w14:textId="77777777" w:rsidR="00081538" w:rsidRPr="00617FBD" w:rsidRDefault="003F529F">
      <w:pPr>
        <w:pStyle w:val="TOC1"/>
        <w:tabs>
          <w:tab w:val="left" w:pos="864"/>
        </w:tabs>
        <w:rPr>
          <w:rFonts w:ascii="Arial" w:hAnsi="Arial" w:cs="Arial"/>
          <w:b w:val="0"/>
          <w:noProof/>
          <w:sz w:val="22"/>
          <w:szCs w:val="22"/>
          <w:lang w:val="es-CO" w:eastAsia="es-CO"/>
        </w:rPr>
      </w:pPr>
      <w:hyperlink w:anchor="_Toc532221778" w:history="1">
        <w:r w:rsidR="00081538" w:rsidRPr="00617FBD">
          <w:rPr>
            <w:rStyle w:val="Hyperlink"/>
            <w:rFonts w:ascii="Arial" w:hAnsi="Arial" w:cs="Arial"/>
            <w:b w:val="0"/>
            <w:noProof/>
          </w:rPr>
          <w:t>6.</w:t>
        </w:r>
        <w:r w:rsidR="00081538" w:rsidRPr="00617FBD">
          <w:rPr>
            <w:rFonts w:ascii="Arial" w:hAnsi="Arial" w:cs="Arial"/>
            <w:b w:val="0"/>
            <w:noProof/>
            <w:sz w:val="22"/>
            <w:szCs w:val="22"/>
            <w:lang w:val="es-CO" w:eastAsia="es-CO"/>
          </w:rPr>
          <w:tab/>
        </w:r>
        <w:r w:rsidR="00081538" w:rsidRPr="00617FBD">
          <w:rPr>
            <w:rStyle w:val="Hyperlink"/>
            <w:rFonts w:ascii="Arial" w:hAnsi="Arial" w:cs="Arial"/>
            <w:b w:val="0"/>
            <w:noProof/>
          </w:rPr>
          <w:t>DISEÑO DE LA ARQUITECTURA DE SOLUCION</w:t>
        </w:r>
        <w:r w:rsidR="00081538" w:rsidRPr="00617FBD">
          <w:rPr>
            <w:rFonts w:ascii="Arial" w:hAnsi="Arial" w:cs="Arial"/>
            <w:b w:val="0"/>
            <w:noProof/>
            <w:webHidden/>
          </w:rPr>
          <w:tab/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begin"/>
        </w:r>
        <w:r w:rsidR="00081538" w:rsidRPr="00617FBD">
          <w:rPr>
            <w:rFonts w:ascii="Arial" w:hAnsi="Arial" w:cs="Arial"/>
            <w:b w:val="0"/>
            <w:noProof/>
            <w:webHidden/>
          </w:rPr>
          <w:instrText xml:space="preserve"> PAGEREF _Toc532221778 \h </w:instrText>
        </w:r>
        <w:r w:rsidR="00081538" w:rsidRPr="00617FBD">
          <w:rPr>
            <w:rFonts w:ascii="Arial" w:hAnsi="Arial" w:cs="Arial"/>
            <w:b w:val="0"/>
            <w:noProof/>
            <w:webHidden/>
          </w:rPr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separate"/>
        </w:r>
        <w:r w:rsidR="00081538" w:rsidRPr="00617FBD">
          <w:rPr>
            <w:rFonts w:ascii="Arial" w:hAnsi="Arial" w:cs="Arial"/>
            <w:b w:val="0"/>
            <w:noProof/>
            <w:webHidden/>
          </w:rPr>
          <w:t>10</w:t>
        </w:r>
        <w:r w:rsidR="00081538" w:rsidRPr="00617FBD">
          <w:rPr>
            <w:rFonts w:ascii="Arial" w:hAnsi="Arial" w:cs="Arial"/>
            <w:b w:val="0"/>
            <w:noProof/>
            <w:webHidden/>
          </w:rPr>
          <w:fldChar w:fldCharType="end"/>
        </w:r>
      </w:hyperlink>
    </w:p>
    <w:p w14:paraId="215A363A" w14:textId="77777777" w:rsidR="00D2312D" w:rsidRPr="008C2396" w:rsidRDefault="002048DB" w:rsidP="00D2312D">
      <w:pPr>
        <w:pStyle w:val="ListParagraph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fldChar w:fldCharType="end"/>
      </w:r>
    </w:p>
    <w:p w14:paraId="1CDF2025" w14:textId="77777777" w:rsidR="00D2312D" w:rsidRPr="008C2396" w:rsidRDefault="00D2312D" w:rsidP="00D2312D">
      <w:pPr>
        <w:ind w:left="720"/>
        <w:rPr>
          <w:rFonts w:ascii="Arial" w:hAnsi="Arial" w:cs="Arial"/>
          <w:b/>
          <w:sz w:val="28"/>
          <w:szCs w:val="28"/>
        </w:rPr>
      </w:pPr>
    </w:p>
    <w:p w14:paraId="36E0F373" w14:textId="77777777" w:rsidR="0074642D" w:rsidRPr="008C2396" w:rsidRDefault="0074642D" w:rsidP="0074642D">
      <w:pPr>
        <w:ind w:left="720"/>
        <w:rPr>
          <w:rFonts w:ascii="Arial" w:hAnsi="Arial" w:cs="Arial"/>
          <w:b/>
          <w:sz w:val="28"/>
          <w:szCs w:val="28"/>
        </w:rPr>
      </w:pPr>
    </w:p>
    <w:p w14:paraId="6EE84B9B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0A9686D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E1805D2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AA43C8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9B2EED1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80B7B9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3514E7FC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E1475B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1F54FD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B04BAE7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F831AFE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53AF4B7A" w14:textId="77777777" w:rsidR="002048DB" w:rsidRPr="008C2396" w:rsidRDefault="002048DB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6EF72EC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2B1874EB" w14:textId="77777777" w:rsidR="00685EC6" w:rsidRPr="008C2396" w:rsidRDefault="00685EC6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44A2327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B336976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4E61829F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0DDCF4CB" w14:textId="77777777" w:rsidR="00DD1328" w:rsidRPr="008C2396" w:rsidRDefault="00DD1328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70A7B9DA" w14:textId="77777777" w:rsidR="005455BD" w:rsidRPr="008C2396" w:rsidRDefault="005455B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6D91E38B" w14:textId="77777777" w:rsidR="00D2312D" w:rsidRPr="008C2396" w:rsidRDefault="00D2312D" w:rsidP="00B7008A">
      <w:pPr>
        <w:jc w:val="center"/>
        <w:rPr>
          <w:rFonts w:ascii="Arial" w:hAnsi="Arial" w:cs="Arial"/>
          <w:b/>
          <w:sz w:val="28"/>
          <w:szCs w:val="28"/>
        </w:rPr>
      </w:pPr>
    </w:p>
    <w:p w14:paraId="10D3355F" w14:textId="77777777" w:rsidR="006E33C2" w:rsidRPr="008C2396" w:rsidRDefault="006E33C2" w:rsidP="0050044E">
      <w:pPr>
        <w:pStyle w:val="Heading1"/>
        <w:rPr>
          <w:rFonts w:cs="Arial"/>
        </w:rPr>
      </w:pPr>
      <w:bookmarkStart w:id="0" w:name="_Toc532221774"/>
      <w:r w:rsidRPr="008C2396">
        <w:rPr>
          <w:rFonts w:cs="Arial"/>
        </w:rPr>
        <w:lastRenderedPageBreak/>
        <w:t xml:space="preserve">DESCRIPCION GENERAL DEL </w:t>
      </w:r>
      <w:r w:rsidR="0070100F" w:rsidRPr="008C2396">
        <w:rPr>
          <w:rFonts w:cs="Arial"/>
        </w:rPr>
        <w:t>REQUERIMIENTO</w:t>
      </w:r>
      <w:bookmarkEnd w:id="0"/>
    </w:p>
    <w:p w14:paraId="11B34A51" w14:textId="77777777" w:rsidR="006E33C2" w:rsidRPr="008C2396" w:rsidRDefault="006E33C2" w:rsidP="006E33C2">
      <w:pPr>
        <w:ind w:left="720"/>
        <w:rPr>
          <w:rFonts w:ascii="Arial" w:hAnsi="Arial" w:cs="Arial"/>
          <w:b/>
          <w:sz w:val="28"/>
          <w:szCs w:val="28"/>
        </w:rPr>
      </w:pPr>
    </w:p>
    <w:tbl>
      <w:tblPr>
        <w:tblW w:w="1035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6"/>
        <w:gridCol w:w="6951"/>
      </w:tblGrid>
      <w:tr w:rsidR="003F51CC" w:rsidRPr="008C2396" w14:paraId="443BBD14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2636BFDF" w14:textId="77777777" w:rsidR="003F51CC" w:rsidRPr="008C2396" w:rsidRDefault="003F51CC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PROYECTO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1D6B9B91" w14:textId="714AE983" w:rsidR="003F51CC" w:rsidRPr="008C2396" w:rsidRDefault="000B468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Agencia Abogados S.A. de C.V.</w:t>
            </w:r>
          </w:p>
        </w:tc>
      </w:tr>
      <w:tr w:rsidR="00DB73D5" w:rsidRPr="008C2396" w14:paraId="0EF7152A" w14:textId="77777777" w:rsidTr="00DB73D5">
        <w:trPr>
          <w:trHeight w:val="522"/>
        </w:trPr>
        <w:tc>
          <w:tcPr>
            <w:tcW w:w="3406" w:type="dxa"/>
            <w:shd w:val="clear" w:color="auto" w:fill="A50021"/>
            <w:vAlign w:val="center"/>
          </w:tcPr>
          <w:p w14:paraId="42D172F8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 xml:space="preserve">Nombre </w:t>
            </w:r>
            <w:r w:rsidR="00F50C01"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Requerimiento</w:t>
            </w: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:</w:t>
            </w:r>
          </w:p>
        </w:tc>
        <w:tc>
          <w:tcPr>
            <w:tcW w:w="6951" w:type="dxa"/>
            <w:shd w:val="clear" w:color="auto" w:fill="FFFFFF"/>
            <w:vAlign w:val="center"/>
          </w:tcPr>
          <w:p w14:paraId="7834719A" w14:textId="1EC8EC9E" w:rsidR="006E33C2" w:rsidRPr="008C2396" w:rsidRDefault="00F86134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ABOGABOT</w:t>
            </w:r>
          </w:p>
        </w:tc>
      </w:tr>
      <w:tr w:rsidR="006E33C2" w:rsidRPr="008C2396" w14:paraId="2BCCDACB" w14:textId="77777777" w:rsidTr="00DB73D5">
        <w:trPr>
          <w:trHeight w:val="343"/>
        </w:trPr>
        <w:tc>
          <w:tcPr>
            <w:tcW w:w="3406" w:type="dxa"/>
            <w:shd w:val="clear" w:color="auto" w:fill="A50021"/>
            <w:vAlign w:val="center"/>
          </w:tcPr>
          <w:p w14:paraId="37F3953F" w14:textId="77777777" w:rsidR="006E33C2" w:rsidRPr="008C2396" w:rsidRDefault="006E33C2" w:rsidP="00DB73D5">
            <w:pPr>
              <w:pStyle w:val="ListParagraph"/>
              <w:ind w:left="0"/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</w:pPr>
            <w:r w:rsidRPr="008C2396">
              <w:rPr>
                <w:rFonts w:ascii="Arial" w:eastAsia="Cambria" w:hAnsi="Arial" w:cs="Arial"/>
                <w:b/>
                <w:color w:val="FFFFFF"/>
                <w:sz w:val="22"/>
                <w:szCs w:val="22"/>
                <w:lang w:val="es-ES_tradnl" w:eastAsia="en-US"/>
              </w:rPr>
              <w:t>Fecha 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16B15314" w14:textId="68CF3C58" w:rsidR="006E33C2" w:rsidRPr="008C2396" w:rsidRDefault="000B468C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21/02/2022</w:t>
            </w:r>
          </w:p>
        </w:tc>
      </w:tr>
      <w:tr w:rsidR="00DB73D5" w:rsidRPr="008C2396" w14:paraId="49104F39" w14:textId="77777777" w:rsidTr="00FB43A7">
        <w:trPr>
          <w:trHeight w:val="437"/>
        </w:trPr>
        <w:tc>
          <w:tcPr>
            <w:tcW w:w="3406" w:type="dxa"/>
            <w:shd w:val="clear" w:color="auto" w:fill="A50021"/>
            <w:vAlign w:val="center"/>
          </w:tcPr>
          <w:p w14:paraId="6CF25DE2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Responsable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 xml:space="preserve">(s)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9089386" w14:textId="33D94DC9" w:rsidR="006E33C2" w:rsidRPr="008C2396" w:rsidRDefault="00C7640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Juan Carlos Escalante</w:t>
            </w:r>
          </w:p>
        </w:tc>
      </w:tr>
      <w:tr w:rsidR="00DB73D5" w:rsidRPr="008C2396" w14:paraId="29E37E2B" w14:textId="77777777" w:rsidTr="00FB43A7">
        <w:trPr>
          <w:trHeight w:val="699"/>
        </w:trPr>
        <w:tc>
          <w:tcPr>
            <w:tcW w:w="3406" w:type="dxa"/>
            <w:shd w:val="clear" w:color="auto" w:fill="A50021"/>
            <w:vAlign w:val="center"/>
          </w:tcPr>
          <w:p w14:paraId="11BC2BDB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Dependencia</w:t>
            </w:r>
            <w:r w:rsidR="00F9609F" w:rsidRPr="008C2396">
              <w:rPr>
                <w:rFonts w:ascii="Arial" w:hAnsi="Arial" w:cs="Arial"/>
                <w:b/>
                <w:sz w:val="22"/>
                <w:szCs w:val="22"/>
              </w:rPr>
              <w:t>(s)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 Solicitante: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7AEB247B" w14:textId="726D211C" w:rsidR="006E33C2" w:rsidRPr="008C2396" w:rsidRDefault="00C76400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color w:val="A6A6A6"/>
                <w:sz w:val="22"/>
                <w:szCs w:val="22"/>
              </w:rPr>
              <w:t>Área administrativa de Agencia Abogados S.A. de C.V.</w:t>
            </w:r>
          </w:p>
        </w:tc>
      </w:tr>
      <w:tr w:rsidR="006E33C2" w:rsidRPr="008C2396" w14:paraId="1B316543" w14:textId="77777777" w:rsidTr="00FB43A7">
        <w:trPr>
          <w:trHeight w:val="837"/>
        </w:trPr>
        <w:tc>
          <w:tcPr>
            <w:tcW w:w="3406" w:type="dxa"/>
            <w:shd w:val="clear" w:color="auto" w:fill="A50021"/>
            <w:vAlign w:val="center"/>
          </w:tcPr>
          <w:p w14:paraId="176BF849" w14:textId="77777777" w:rsidR="006E33C2" w:rsidRPr="008C2396" w:rsidRDefault="006E33C2" w:rsidP="00DB73D5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Funcional </w:t>
            </w:r>
            <w:r w:rsidR="00CD780B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designado por el equipo de desarrollo de software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:</w:t>
            </w:r>
          </w:p>
        </w:tc>
        <w:tc>
          <w:tcPr>
            <w:tcW w:w="6951" w:type="dxa"/>
            <w:shd w:val="clear" w:color="auto" w:fill="auto"/>
            <w:vAlign w:val="center"/>
          </w:tcPr>
          <w:p w14:paraId="2420D8FF" w14:textId="767B9C4A" w:rsidR="006E33C2" w:rsidRPr="008C2396" w:rsidRDefault="00F157E2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Geovanny’s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Developers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T</w:t>
            </w:r>
            <w:proofErr w:type="spellStart"/>
            <w:r>
              <w:rPr>
                <w:rFonts w:ascii="Arial" w:hAnsi="Arial" w:cs="Arial"/>
                <w:color w:val="A6A6A6"/>
                <w:sz w:val="22"/>
                <w:szCs w:val="22"/>
              </w:rPr>
              <w:t>eam</w:t>
            </w:r>
            <w:proofErr w:type="spellEnd"/>
            <w:r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</w:p>
        </w:tc>
      </w:tr>
    </w:tbl>
    <w:p w14:paraId="51067EC6" w14:textId="77777777" w:rsidR="00CD780B" w:rsidRPr="008C2396" w:rsidRDefault="00CD780B" w:rsidP="00CD780B">
      <w:pPr>
        <w:rPr>
          <w:rFonts w:ascii="Arial" w:hAnsi="Arial" w:cs="Arial"/>
          <w:lang w:val="es-ES_tradnl" w:eastAsia="en-US"/>
        </w:rPr>
      </w:pPr>
      <w:bookmarkStart w:id="1" w:name="_Toc532221775"/>
    </w:p>
    <w:p w14:paraId="013A5E0E" w14:textId="77777777" w:rsidR="0057111E" w:rsidRPr="008C2396" w:rsidRDefault="00AC1665" w:rsidP="0050044E">
      <w:pPr>
        <w:pStyle w:val="Heading1"/>
        <w:rPr>
          <w:rFonts w:cs="Arial"/>
          <w:szCs w:val="28"/>
        </w:rPr>
      </w:pPr>
      <w:r w:rsidRPr="008C2396">
        <w:rPr>
          <w:rFonts w:cs="Arial"/>
        </w:rPr>
        <w:t>FASE DE FORMALIZACIÓ</w:t>
      </w:r>
      <w:r w:rsidR="00A461FC" w:rsidRPr="008C2396">
        <w:rPr>
          <w:rFonts w:cs="Arial"/>
        </w:rPr>
        <w:t>N</w:t>
      </w:r>
      <w:bookmarkEnd w:id="1"/>
    </w:p>
    <w:p w14:paraId="3736F6AF" w14:textId="77777777" w:rsidR="0057111E" w:rsidRPr="008C2396" w:rsidRDefault="0057111E" w:rsidP="00B7008A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34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554294" w:rsidRPr="008C2396" w14:paraId="3B9E1B63" w14:textId="77777777" w:rsidTr="002F0FDB">
        <w:trPr>
          <w:trHeight w:val="294"/>
        </w:trPr>
        <w:tc>
          <w:tcPr>
            <w:tcW w:w="10348" w:type="dxa"/>
            <w:shd w:val="clear" w:color="auto" w:fill="A50021"/>
          </w:tcPr>
          <w:p w14:paraId="52A268DF" w14:textId="77777777" w:rsidR="00554294" w:rsidRPr="008C2396" w:rsidRDefault="00554294" w:rsidP="0055429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  <w:r w:rsidR="00A3566A" w:rsidRPr="008C2396">
              <w:rPr>
                <w:rFonts w:ascii="Arial" w:hAnsi="Arial" w:cs="Arial"/>
                <w:b/>
                <w:sz w:val="22"/>
                <w:szCs w:val="22"/>
              </w:rPr>
              <w:t xml:space="preserve">de la 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Solicitud</w:t>
            </w:r>
          </w:p>
        </w:tc>
      </w:tr>
      <w:tr w:rsidR="00554294" w:rsidRPr="008C2396" w14:paraId="3E6BD4D4" w14:textId="77777777" w:rsidTr="0031230D">
        <w:trPr>
          <w:trHeight w:val="284"/>
        </w:trPr>
        <w:tc>
          <w:tcPr>
            <w:tcW w:w="10348" w:type="dxa"/>
            <w:shd w:val="clear" w:color="auto" w:fill="808080"/>
          </w:tcPr>
          <w:p w14:paraId="3B8D7FC7" w14:textId="77777777" w:rsidR="00554294" w:rsidRPr="008C2396" w:rsidRDefault="00554294" w:rsidP="00554294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Usuario Solicitante</w:t>
            </w:r>
          </w:p>
        </w:tc>
      </w:tr>
      <w:tr w:rsidR="00554294" w:rsidRPr="008C2396" w14:paraId="13C8A6AD" w14:textId="77777777" w:rsidTr="00FB43A7">
        <w:trPr>
          <w:trHeight w:val="933"/>
        </w:trPr>
        <w:tc>
          <w:tcPr>
            <w:tcW w:w="10348" w:type="dxa"/>
            <w:shd w:val="clear" w:color="auto" w:fill="auto"/>
          </w:tcPr>
          <w:p w14:paraId="49D09332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usuario solicitante debe diligenciar este campo dando una definición detallada, clara y concisa de la solicitud evitando ambigüedades y utilizando lenguaje natural y herramientas que </w:t>
            </w:r>
          </w:p>
          <w:p w14:paraId="61ABB842" w14:textId="77777777" w:rsidR="000D458D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crea pertinentes, tales como gráficos, diagramas, tablas, catálogos.</w:t>
            </w:r>
          </w:p>
        </w:tc>
      </w:tr>
      <w:tr w:rsidR="00554294" w:rsidRPr="008C2396" w14:paraId="3CBF8C5F" w14:textId="77777777" w:rsidTr="0031230D">
        <w:trPr>
          <w:trHeight w:val="278"/>
        </w:trPr>
        <w:tc>
          <w:tcPr>
            <w:tcW w:w="10348" w:type="dxa"/>
            <w:shd w:val="clear" w:color="auto" w:fill="808080"/>
          </w:tcPr>
          <w:p w14:paraId="13AF0781" w14:textId="77777777" w:rsidR="00554294" w:rsidRPr="008C2396" w:rsidRDefault="00554294" w:rsidP="0055429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Líder Funcional</w:t>
            </w:r>
          </w:p>
        </w:tc>
      </w:tr>
      <w:tr w:rsidR="00554294" w:rsidRPr="008C2396" w14:paraId="095AFF5B" w14:textId="77777777" w:rsidTr="00FB43A7">
        <w:trPr>
          <w:trHeight w:val="1189"/>
        </w:trPr>
        <w:tc>
          <w:tcPr>
            <w:tcW w:w="10348" w:type="dxa"/>
            <w:shd w:val="clear" w:color="auto" w:fill="auto"/>
          </w:tcPr>
          <w:p w14:paraId="1B78EE4F" w14:textId="77777777" w:rsidR="00554294" w:rsidRPr="008C2396" w:rsidRDefault="00554294" w:rsidP="00554294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El líder funcional </w:t>
            </w:r>
            <w:r w:rsidR="00F43E4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del equipo de desarrollo de software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diligenciar este campo dando una definición detallada, clara y concisa de lo que entendió de la solicitud evitando ambigüedades y utilizando lenguaje natural y herramientas que crea pertinentes, tales como gráficos, diagramas, tablas, catálogos. </w:t>
            </w:r>
          </w:p>
        </w:tc>
      </w:tr>
    </w:tbl>
    <w:p w14:paraId="0302F172" w14:textId="77777777" w:rsidR="00A461FC" w:rsidRPr="008C2396" w:rsidRDefault="00A461FC" w:rsidP="00A461FC">
      <w:pPr>
        <w:rPr>
          <w:rFonts w:ascii="Arial" w:hAnsi="Arial" w:cs="Arial"/>
          <w:b/>
          <w:sz w:val="28"/>
          <w:szCs w:val="28"/>
        </w:rPr>
      </w:pPr>
    </w:p>
    <w:p w14:paraId="22F55C69" w14:textId="77777777" w:rsidR="008C2396" w:rsidRDefault="008C2396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39E6F240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</w:t>
      </w:r>
      <w:r w:rsidR="00EC5492" w:rsidRPr="008C2396">
        <w:rPr>
          <w:rFonts w:ascii="Arial" w:hAnsi="Arial" w:cs="Arial"/>
          <w:b/>
          <w:bCs/>
          <w:sz w:val="22"/>
          <w:szCs w:val="22"/>
        </w:rPr>
        <w:t>Ó</w:t>
      </w:r>
      <w:r w:rsidRPr="008C2396">
        <w:rPr>
          <w:rFonts w:ascii="Arial" w:hAnsi="Arial" w:cs="Arial"/>
          <w:b/>
          <w:bCs/>
          <w:sz w:val="22"/>
          <w:szCs w:val="22"/>
        </w:rPr>
        <w:t>N:</w:t>
      </w:r>
    </w:p>
    <w:p w14:paraId="6BE86461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4D5FC2FE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DC85786" w14:textId="77777777" w:rsidR="007650F9" w:rsidRPr="008C2396" w:rsidRDefault="007650F9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_______________________________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Pr="008C2396">
        <w:rPr>
          <w:rFonts w:ascii="Arial" w:hAnsi="Arial" w:cs="Arial"/>
          <w:b/>
          <w:bCs/>
          <w:sz w:val="22"/>
          <w:szCs w:val="22"/>
        </w:rPr>
        <w:t>_____________________________</w:t>
      </w:r>
      <w:r w:rsidR="00E45C7F" w:rsidRPr="008C2396">
        <w:rPr>
          <w:rFonts w:ascii="Arial" w:hAnsi="Arial" w:cs="Arial"/>
          <w:b/>
          <w:bCs/>
          <w:sz w:val="22"/>
          <w:szCs w:val="22"/>
        </w:rPr>
        <w:t>__</w:t>
      </w:r>
    </w:p>
    <w:p w14:paraId="39D293EF" w14:textId="77777777" w:rsidR="007650F9" w:rsidRPr="008C2396" w:rsidRDefault="00E45C7F" w:rsidP="007650F9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Nombre Responsable Solicitud</w:t>
      </w:r>
      <w:r w:rsidR="007650F9"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Nombre Líder OTI</w:t>
      </w:r>
    </w:p>
    <w:p w14:paraId="5E821329" w14:textId="77777777" w:rsidR="00CF1DBE" w:rsidRPr="008C2396" w:rsidRDefault="00115130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Dependencia Solicitante</w:t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</w:r>
      <w:r w:rsidRPr="008C2396">
        <w:rPr>
          <w:rFonts w:ascii="Arial" w:hAnsi="Arial" w:cs="Arial"/>
          <w:b/>
          <w:bCs/>
          <w:sz w:val="22"/>
          <w:szCs w:val="22"/>
        </w:rPr>
        <w:tab/>
        <w:t xml:space="preserve">         </w:t>
      </w:r>
      <w:r w:rsidR="00C16587" w:rsidRPr="008C2396">
        <w:rPr>
          <w:rFonts w:ascii="Arial" w:hAnsi="Arial" w:cs="Arial"/>
          <w:b/>
          <w:bCs/>
          <w:sz w:val="22"/>
          <w:szCs w:val="22"/>
        </w:rPr>
        <w:t xml:space="preserve">Oficina 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>Tecnología</w:t>
      </w:r>
      <w:r w:rsidRPr="008C2396">
        <w:rPr>
          <w:rFonts w:ascii="Arial" w:hAnsi="Arial" w:cs="Arial"/>
          <w:b/>
          <w:bCs/>
          <w:sz w:val="22"/>
          <w:szCs w:val="22"/>
        </w:rPr>
        <w:t>s</w:t>
      </w:r>
      <w:r w:rsidR="0008714F" w:rsidRPr="008C2396">
        <w:rPr>
          <w:rFonts w:ascii="Arial" w:hAnsi="Arial" w:cs="Arial"/>
          <w:b/>
          <w:bCs/>
          <w:sz w:val="22"/>
          <w:szCs w:val="22"/>
        </w:rPr>
        <w:t xml:space="preserve"> de la Información</w:t>
      </w:r>
    </w:p>
    <w:p w14:paraId="3F25F5D8" w14:textId="77777777" w:rsidR="00775673" w:rsidRPr="008C2396" w:rsidRDefault="00775673" w:rsidP="002C1CC6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2E55332A" w14:textId="77777777" w:rsidR="00933F02" w:rsidRPr="008C2396" w:rsidRDefault="00C758C6" w:rsidP="0050044E">
      <w:pPr>
        <w:pStyle w:val="Heading1"/>
        <w:rPr>
          <w:rFonts w:cs="Arial"/>
        </w:rPr>
      </w:pPr>
      <w:bookmarkStart w:id="2" w:name="_Toc532221776"/>
      <w:r w:rsidRPr="008C2396">
        <w:rPr>
          <w:rFonts w:cs="Arial"/>
        </w:rPr>
        <w:lastRenderedPageBreak/>
        <w:t>ANALISIS</w:t>
      </w:r>
      <w:r w:rsidR="00933F02" w:rsidRPr="008C2396">
        <w:rPr>
          <w:rFonts w:cs="Arial"/>
        </w:rPr>
        <w:t xml:space="preserve"> DE </w:t>
      </w:r>
      <w:r w:rsidR="00033CDA" w:rsidRPr="008C2396">
        <w:rPr>
          <w:rFonts w:cs="Arial"/>
        </w:rPr>
        <w:t>REQUISITOS</w:t>
      </w:r>
      <w:r w:rsidR="001E6230" w:rsidRPr="008C2396">
        <w:rPr>
          <w:rFonts w:cs="Arial"/>
        </w:rPr>
        <w:t xml:space="preserve"> Y REQUERIMIENTOS</w:t>
      </w:r>
      <w:bookmarkEnd w:id="2"/>
      <w:r w:rsidR="00950088" w:rsidRPr="008C2396">
        <w:rPr>
          <w:rFonts w:cs="Arial"/>
        </w:rPr>
        <w:t xml:space="preserve"> </w:t>
      </w:r>
    </w:p>
    <w:p w14:paraId="1598A7FB" w14:textId="77777777" w:rsidR="0008714F" w:rsidRPr="008C2396" w:rsidRDefault="0008714F" w:rsidP="0008714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51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1755"/>
        <w:gridCol w:w="1402"/>
        <w:gridCol w:w="1662"/>
        <w:gridCol w:w="1717"/>
        <w:gridCol w:w="1147"/>
      </w:tblGrid>
      <w:tr w:rsidR="00752596" w:rsidRPr="008C2396" w14:paraId="3E1B444C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1C70F3D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Inicio</w:t>
            </w:r>
          </w:p>
        </w:tc>
        <w:tc>
          <w:tcPr>
            <w:tcW w:w="3157" w:type="dxa"/>
            <w:gridSpan w:val="2"/>
            <w:shd w:val="clear" w:color="auto" w:fill="FFFFFF"/>
          </w:tcPr>
          <w:p w14:paraId="34486184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  <w:tc>
          <w:tcPr>
            <w:tcW w:w="1662" w:type="dxa"/>
            <w:shd w:val="clear" w:color="auto" w:fill="A50021"/>
          </w:tcPr>
          <w:p w14:paraId="57D1E4EF" w14:textId="77777777" w:rsidR="00752596" w:rsidRPr="008C2396" w:rsidRDefault="00752596" w:rsidP="00C7124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 Final</w:t>
            </w:r>
          </w:p>
        </w:tc>
        <w:tc>
          <w:tcPr>
            <w:tcW w:w="2864" w:type="dxa"/>
            <w:gridSpan w:val="2"/>
            <w:shd w:val="clear" w:color="auto" w:fill="FFFFFF"/>
          </w:tcPr>
          <w:p w14:paraId="2A4898D1" w14:textId="77777777" w:rsidR="00752596" w:rsidRPr="008C2396" w:rsidRDefault="00752596" w:rsidP="00CF1DBE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DD/MM//AAAA</w:t>
            </w:r>
          </w:p>
        </w:tc>
      </w:tr>
      <w:tr w:rsidR="00C5127D" w:rsidRPr="008C2396" w14:paraId="29B3DBB0" w14:textId="77777777" w:rsidTr="00287554">
        <w:trPr>
          <w:trHeight w:val="230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3717DE31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Modelamiento de Negocio</w:t>
            </w:r>
          </w:p>
        </w:tc>
      </w:tr>
      <w:tr w:rsidR="00C5127D" w:rsidRPr="008C2396" w14:paraId="74878EAB" w14:textId="77777777" w:rsidTr="00287554">
        <w:trPr>
          <w:trHeight w:val="1578"/>
        </w:trPr>
        <w:tc>
          <w:tcPr>
            <w:tcW w:w="10519" w:type="dxa"/>
            <w:gridSpan w:val="6"/>
            <w:shd w:val="clear" w:color="auto" w:fill="FFFFFF"/>
            <w:vAlign w:val="center"/>
          </w:tcPr>
          <w:p w14:paraId="73FFB943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Especifique un diagrama de negocio que permita entender con claridad que parte del negocio se incluye o se modifica con la solución del requerimiento.</w:t>
            </w:r>
          </w:p>
          <w:p w14:paraId="347346BC" w14:textId="77777777" w:rsidR="00C5127D" w:rsidRPr="008C2396" w:rsidRDefault="00C5127D" w:rsidP="0031230D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Se sugiere para esta tarea utilice diagramas BPM, diagramas de actividades, o diagramas </w:t>
            </w:r>
            <w:r w:rsidR="000F7C05" w:rsidRPr="008C2396">
              <w:rPr>
                <w:rFonts w:ascii="Arial" w:hAnsi="Arial" w:cs="Arial"/>
                <w:color w:val="A6A6A6"/>
                <w:sz w:val="22"/>
                <w:szCs w:val="22"/>
              </w:rPr>
              <w:t>a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</w:t>
            </w:r>
            <w:r w:rsidR="00243844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hoc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(</w:t>
            </w:r>
            <w:r w:rsidR="00C6015C" w:rsidRPr="008C2396">
              <w:rPr>
                <w:rFonts w:ascii="Arial" w:hAnsi="Arial" w:cs="Arial"/>
                <w:color w:val="A6A6A6"/>
                <w:sz w:val="22"/>
                <w:szCs w:val="22"/>
              </w:rPr>
              <w:t>boceto</w:t>
            </w:r>
            <w:r w:rsidR="009E4807" w:rsidRPr="008C2396">
              <w:rPr>
                <w:rFonts w:ascii="Arial" w:hAnsi="Arial" w:cs="Arial"/>
                <w:color w:val="A6A6A6"/>
                <w:sz w:val="22"/>
                <w:szCs w:val="22"/>
              </w:rPr>
              <w:t>)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  <w:p w14:paraId="456D7CD4" w14:textId="77777777" w:rsidR="00E442EC" w:rsidRPr="008C2396" w:rsidRDefault="00E442EC" w:rsidP="0031230D">
            <w:pPr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</w:p>
          <w:p w14:paraId="145AA563" w14:textId="77777777" w:rsidR="00E442EC" w:rsidRPr="008C2396" w:rsidRDefault="002D25F8" w:rsidP="00235D56">
            <w:pPr>
              <w:jc w:val="center"/>
              <w:rPr>
                <w:rFonts w:ascii="Arial" w:hAnsi="Arial" w:cs="Arial"/>
                <w:b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noProof/>
                <w:sz w:val="22"/>
                <w:szCs w:val="22"/>
              </w:rPr>
              <w:drawing>
                <wp:inline distT="0" distB="0" distL="0" distR="0" wp14:anchorId="10561352" wp14:editId="512FD8E0">
                  <wp:extent cx="3289300" cy="17145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5127D" w:rsidRPr="008C2396" w14:paraId="372BCB14" w14:textId="77777777" w:rsidTr="00287554">
        <w:trPr>
          <w:trHeight w:val="182"/>
        </w:trPr>
        <w:tc>
          <w:tcPr>
            <w:tcW w:w="10519" w:type="dxa"/>
            <w:gridSpan w:val="6"/>
            <w:shd w:val="clear" w:color="auto" w:fill="A50021"/>
            <w:vAlign w:val="center"/>
          </w:tcPr>
          <w:p w14:paraId="0F792FCF" w14:textId="77777777" w:rsidR="00C5127D" w:rsidRPr="008C2396" w:rsidRDefault="00C5127D" w:rsidP="0031230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Términos de Referencia</w:t>
            </w:r>
          </w:p>
        </w:tc>
      </w:tr>
      <w:tr w:rsidR="008355CE" w:rsidRPr="008C2396" w14:paraId="192176FD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261A7E8E" w14:textId="77777777" w:rsidR="008355CE" w:rsidRPr="008C2396" w:rsidRDefault="00D6320C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Alcance</w:t>
            </w:r>
            <w:r w:rsidR="00C155CE" w:rsidRPr="008C2396">
              <w:rPr>
                <w:rFonts w:ascii="Arial" w:hAnsi="Arial" w:cs="Arial"/>
                <w:b/>
                <w:sz w:val="22"/>
                <w:szCs w:val="22"/>
              </w:rPr>
              <w:t xml:space="preserve"> de la solución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6175E194" w14:textId="77777777" w:rsidR="00B36D46" w:rsidRPr="008C2396" w:rsidRDefault="00B36D46" w:rsidP="00B36D46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Describa </w:t>
            </w:r>
            <w:r w:rsidR="00C155C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 forma detallada 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clara lo </w:t>
            </w:r>
            <w:r w:rsidR="0028669C" w:rsidRPr="008C2396">
              <w:rPr>
                <w:rFonts w:ascii="Arial" w:hAnsi="Arial" w:cs="Arial"/>
                <w:color w:val="A6A6A6"/>
                <w:sz w:val="22"/>
                <w:szCs w:val="22"/>
              </w:rPr>
              <w:t>que,</w:t>
            </w:r>
            <w:r w:rsidR="00CF1831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SI incluye la solución y lo que NO incluye, especificando hasta donde se pretende llegar con la del requerimiento.</w:t>
            </w:r>
          </w:p>
          <w:p w14:paraId="025BDC5C" w14:textId="77777777" w:rsidR="008355CE" w:rsidRPr="008C2396" w:rsidRDefault="008355CE" w:rsidP="00B36D4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962B9" w:rsidRPr="008C2396" w14:paraId="1AD75683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33DE78EB" w14:textId="77777777" w:rsidR="006962B9" w:rsidRPr="008C2396" w:rsidRDefault="00947941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Requerimientos Funcionales y c</w:t>
            </w:r>
            <w:r w:rsidR="006012E8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riterios de </w:t>
            </w:r>
            <w:r w:rsidR="00F15D7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a</w:t>
            </w:r>
            <w:r w:rsidR="00F229B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ceptación y</w:t>
            </w:r>
            <w:r w:rsidR="003E467C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8D191E7" w14:textId="77777777" w:rsidR="006962B9" w:rsidRPr="008C2396" w:rsidRDefault="00C33F61" w:rsidP="00C33F61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Defina los requerimientos </w:t>
            </w:r>
            <w:r w:rsidR="00A03B86" w:rsidRPr="008C2396">
              <w:rPr>
                <w:rFonts w:ascii="Arial" w:hAnsi="Arial" w:cs="Arial"/>
                <w:color w:val="A6A6A6"/>
                <w:sz w:val="22"/>
                <w:szCs w:val="22"/>
              </w:rPr>
              <w:t>f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uncionales y 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una lista de criterios</w:t>
            </w:r>
            <w:r w:rsidR="00E226C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y expectativas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que espera</w:t>
            </w:r>
            <w:r w:rsidR="00C907A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encontrar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usuario final o el dueño del proceso,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en la </w:t>
            </w:r>
            <w:r w:rsidR="00DB2673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etapa de </w:t>
            </w:r>
            <w:r w:rsidR="00587E33" w:rsidRPr="008C2396">
              <w:rPr>
                <w:rFonts w:ascii="Arial" w:hAnsi="Arial" w:cs="Arial"/>
                <w:color w:val="A6A6A6"/>
                <w:sz w:val="22"/>
                <w:szCs w:val="22"/>
              </w:rPr>
              <w:t>revisión, validación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y verificación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>,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una vez entre en fases de </w:t>
            </w:r>
            <w:r w:rsidR="000C3E2C" w:rsidRPr="008C2396">
              <w:rPr>
                <w:rFonts w:ascii="Arial" w:hAnsi="Arial" w:cs="Arial"/>
                <w:color w:val="A6A6A6"/>
                <w:sz w:val="22"/>
                <w:szCs w:val="22"/>
              </w:rPr>
              <w:t>pruebas</w:t>
            </w:r>
            <w:r w:rsidR="00B71CAE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funcionales</w:t>
            </w:r>
            <w:r w:rsidR="00BC2146" w:rsidRPr="008C2396">
              <w:rPr>
                <w:rFonts w:ascii="Arial" w:hAnsi="Arial" w:cs="Arial"/>
                <w:color w:val="A6A6A6"/>
                <w:sz w:val="22"/>
                <w:szCs w:val="22"/>
              </w:rPr>
              <w:t>.</w:t>
            </w:r>
          </w:p>
        </w:tc>
      </w:tr>
      <w:tr w:rsidR="00D51922" w:rsidRPr="008C2396" w14:paraId="5134F3EB" w14:textId="77777777" w:rsidTr="00287554">
        <w:trPr>
          <w:trHeight w:val="1578"/>
        </w:trPr>
        <w:tc>
          <w:tcPr>
            <w:tcW w:w="2836" w:type="dxa"/>
            <w:shd w:val="clear" w:color="auto" w:fill="A50021"/>
            <w:vAlign w:val="center"/>
          </w:tcPr>
          <w:p w14:paraId="521EA25A" w14:textId="77777777" w:rsidR="00D51922" w:rsidRPr="008C2396" w:rsidRDefault="00E226C6" w:rsidP="0031230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Requerimientos </w:t>
            </w:r>
            <w:r w:rsidR="0036354D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</w:t>
            </w:r>
            <w:r w:rsidR="00ED5FA3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Funcionales</w:t>
            </w:r>
            <w:r w:rsidR="000B196E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y de calidad</w:t>
            </w: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 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7C472A76" w14:textId="77777777" w:rsidR="00D51922" w:rsidRPr="008C2396" w:rsidRDefault="006217E8" w:rsidP="00376C87">
            <w:pPr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Describa los </w:t>
            </w:r>
            <w:r w:rsidR="001513D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requerimientos no funcionales que se deben tener en cuenta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 para que la solución cumpla con una efectiva ejecución </w:t>
            </w:r>
            <w:r w:rsidR="009421CC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en su entorno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y </w:t>
            </w:r>
            <w:r w:rsidR="0053574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apoyándose </w:t>
            </w:r>
            <w:r w:rsidR="00A6534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con los mínimos atributos de calidad </w:t>
            </w:r>
            <w:r w:rsidR="003E520F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 xml:space="preserve">interna y externa </w:t>
            </w:r>
            <w:r w:rsidR="006B6BC0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descritas en el estándar ISO/IEC 9126-1</w:t>
            </w:r>
            <w:r w:rsidR="00A51DA5" w:rsidRPr="008C2396">
              <w:rPr>
                <w:rFonts w:ascii="Arial" w:hAnsi="Arial" w:cs="Arial"/>
                <w:color w:val="A6A6A6"/>
                <w:sz w:val="22"/>
                <w:szCs w:val="22"/>
                <w:lang w:val="es-CO"/>
              </w:rPr>
              <w:t>, si aplica</w:t>
            </w:r>
          </w:p>
        </w:tc>
      </w:tr>
      <w:tr w:rsidR="006962B9" w:rsidRPr="008C2396" w14:paraId="1BF6B44A" w14:textId="77777777" w:rsidTr="005D0764">
        <w:trPr>
          <w:trHeight w:val="1996"/>
        </w:trPr>
        <w:tc>
          <w:tcPr>
            <w:tcW w:w="2836" w:type="dxa"/>
            <w:shd w:val="clear" w:color="auto" w:fill="A50021"/>
            <w:vAlign w:val="center"/>
          </w:tcPr>
          <w:p w14:paraId="777E4C5E" w14:textId="77777777" w:rsidR="006962B9" w:rsidRPr="008C2396" w:rsidRDefault="006962B9" w:rsidP="00BA36DD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lastRenderedPageBreak/>
              <w:t>Interesados en la solución</w:t>
            </w:r>
          </w:p>
        </w:tc>
        <w:tc>
          <w:tcPr>
            <w:tcW w:w="7683" w:type="dxa"/>
            <w:gridSpan w:val="5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4111"/>
              <w:gridCol w:w="3346"/>
            </w:tblGrid>
            <w:tr w:rsidR="00F0451E" w:rsidRPr="008C2396" w14:paraId="13F7A49F" w14:textId="77777777" w:rsidTr="00287554">
              <w:tc>
                <w:tcPr>
                  <w:tcW w:w="0" w:type="auto"/>
                  <w:shd w:val="clear" w:color="auto" w:fill="A6A6A6"/>
                </w:tcPr>
                <w:p w14:paraId="4344B5B9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Nombre/Rol/Perfil</w:t>
                  </w:r>
                </w:p>
              </w:tc>
              <w:tc>
                <w:tcPr>
                  <w:tcW w:w="0" w:type="auto"/>
                  <w:shd w:val="clear" w:color="auto" w:fill="A6A6A6"/>
                </w:tcPr>
                <w:p w14:paraId="3DFC528C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b/>
                      <w:sz w:val="20"/>
                      <w:szCs w:val="20"/>
                    </w:rPr>
                    <w:t>Descripción</w:t>
                  </w:r>
                </w:p>
              </w:tc>
            </w:tr>
            <w:tr w:rsidR="00F0451E" w:rsidRPr="008C2396" w14:paraId="6414ED1D" w14:textId="77777777" w:rsidTr="00287554">
              <w:tc>
                <w:tcPr>
                  <w:tcW w:w="0" w:type="auto"/>
                  <w:shd w:val="clear" w:color="auto" w:fill="auto"/>
                </w:tcPr>
                <w:p w14:paraId="1E73207C" w14:textId="77777777" w:rsidR="00F0451E" w:rsidRPr="008C2396" w:rsidRDefault="00DB2673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Asigne un rol o nombre que permita identificar un </w:t>
                  </w:r>
                  <w:r w:rsidR="00311F0C"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interesado</w:t>
                  </w: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 xml:space="preserve"> que participa dentro de la solución adelantada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B1FBC8" w14:textId="77777777" w:rsidR="00311F0C" w:rsidRPr="008C2396" w:rsidRDefault="00CC4F45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8C2396">
                    <w:rPr>
                      <w:rFonts w:ascii="Arial" w:hAnsi="Arial" w:cs="Arial"/>
                      <w:color w:val="A6A6A6"/>
                      <w:sz w:val="22"/>
                      <w:szCs w:val="22"/>
                    </w:rPr>
                    <w:t>Describa y justifique de qué manera participa el interesado dentro de la solución adelantada.</w:t>
                  </w:r>
                </w:p>
              </w:tc>
            </w:tr>
            <w:tr w:rsidR="00F0451E" w:rsidRPr="008C2396" w14:paraId="625943ED" w14:textId="77777777" w:rsidTr="00287554">
              <w:tc>
                <w:tcPr>
                  <w:tcW w:w="0" w:type="auto"/>
                  <w:shd w:val="clear" w:color="auto" w:fill="auto"/>
                </w:tcPr>
                <w:p w14:paraId="11D959FD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5A5DFA5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  <w:tr w:rsidR="00F0451E" w:rsidRPr="008C2396" w14:paraId="380633A3" w14:textId="77777777" w:rsidTr="00287554">
              <w:tc>
                <w:tcPr>
                  <w:tcW w:w="0" w:type="auto"/>
                  <w:shd w:val="clear" w:color="auto" w:fill="auto"/>
                </w:tcPr>
                <w:p w14:paraId="158FCC04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14:paraId="48928507" w14:textId="77777777" w:rsidR="00F0451E" w:rsidRPr="008C2396" w:rsidRDefault="00F0451E" w:rsidP="0031230D">
                  <w:pPr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60F7C2BD" w14:textId="77777777" w:rsidR="006962B9" w:rsidRPr="008C2396" w:rsidRDefault="006962B9" w:rsidP="00F0451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831" w:rsidRPr="008C2396" w14:paraId="054A8919" w14:textId="77777777" w:rsidTr="008C2396">
        <w:trPr>
          <w:trHeight w:val="843"/>
        </w:trPr>
        <w:tc>
          <w:tcPr>
            <w:tcW w:w="2836" w:type="dxa"/>
            <w:shd w:val="clear" w:color="auto" w:fill="A50021"/>
            <w:vAlign w:val="center"/>
          </w:tcPr>
          <w:p w14:paraId="626F3660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Precondiciones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5F85E341" w14:textId="77777777" w:rsidR="006962B9" w:rsidRPr="008C2396" w:rsidRDefault="006962B9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E6C2169" w14:textId="77777777" w:rsidR="006962B9" w:rsidRPr="008C2396" w:rsidRDefault="000471E8" w:rsidP="0031230D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Defina una lista de condiciones que deben cumplirse antes de iniciar con la solución</w:t>
            </w:r>
          </w:p>
        </w:tc>
      </w:tr>
      <w:tr w:rsidR="00406976" w:rsidRPr="008C2396" w14:paraId="3EF7A7E0" w14:textId="77777777" w:rsidTr="00287554">
        <w:trPr>
          <w:trHeight w:val="1106"/>
        </w:trPr>
        <w:tc>
          <w:tcPr>
            <w:tcW w:w="2836" w:type="dxa"/>
            <w:vMerge w:val="restart"/>
            <w:shd w:val="clear" w:color="auto" w:fill="A50021"/>
            <w:vAlign w:val="center"/>
          </w:tcPr>
          <w:p w14:paraId="177A304B" w14:textId="77777777" w:rsidR="00406976" w:rsidRPr="008C2396" w:rsidRDefault="00406976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Requisitos </w:t>
            </w:r>
            <w:r w:rsidR="00CB37BC" w:rsidRPr="008C2396">
              <w:rPr>
                <w:rFonts w:ascii="Arial" w:hAnsi="Arial" w:cs="Arial"/>
                <w:b/>
                <w:sz w:val="22"/>
                <w:szCs w:val="22"/>
              </w:rPr>
              <w:t>T</w:t>
            </w:r>
            <w:r w:rsidRPr="008C2396">
              <w:rPr>
                <w:rFonts w:ascii="Arial" w:hAnsi="Arial" w:cs="Arial"/>
                <w:b/>
                <w:sz w:val="22"/>
                <w:szCs w:val="22"/>
              </w:rPr>
              <w:t>écnicos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459B672A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Tipo de Desarrollo</w:t>
            </w:r>
          </w:p>
        </w:tc>
        <w:tc>
          <w:tcPr>
            <w:tcW w:w="5928" w:type="dxa"/>
            <w:gridSpan w:val="4"/>
            <w:shd w:val="clear" w:color="auto" w:fill="auto"/>
          </w:tcPr>
          <w:p w14:paraId="75D19FC1" w14:textId="77777777" w:rsidR="00406976" w:rsidRPr="008C2396" w:rsidRDefault="00406976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EAA5BB" w14:textId="5D1FC576" w:rsidR="00F1592D" w:rsidRPr="008C2396" w:rsidRDefault="0048370E" w:rsidP="00F159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Marcar1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3"/>
            <w:r w:rsidR="00406976" w:rsidRPr="008C2396">
              <w:rPr>
                <w:rFonts w:ascii="Arial" w:hAnsi="Arial" w:cs="Arial"/>
                <w:sz w:val="22"/>
                <w:szCs w:val="22"/>
              </w:rPr>
              <w:t xml:space="preserve"> Web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    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Marcar2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4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Escritorio     </w:t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Marcar3"/>
            <w:r w:rsidR="00F1592D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F1592D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5"/>
            <w:r w:rsidR="00F1592D" w:rsidRPr="008C2396">
              <w:rPr>
                <w:rFonts w:ascii="Arial" w:hAnsi="Arial" w:cs="Arial"/>
                <w:sz w:val="22"/>
                <w:szCs w:val="22"/>
              </w:rPr>
              <w:t xml:space="preserve"> Móvil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  </w:t>
            </w:r>
            <w:r w:rsidR="00271B4D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Marcar4"/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6"/>
            <w:r w:rsidR="004D5E96" w:rsidRPr="008C2396">
              <w:rPr>
                <w:rFonts w:ascii="Arial" w:hAnsi="Arial" w:cs="Arial"/>
                <w:sz w:val="22"/>
                <w:szCs w:val="22"/>
              </w:rPr>
              <w:t xml:space="preserve"> Servicio Web     </w:t>
            </w:r>
          </w:p>
          <w:p w14:paraId="15E498BB" w14:textId="77777777" w:rsidR="00F1592D" w:rsidRPr="008C2396" w:rsidRDefault="00F1592D" w:rsidP="00216320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C3EE55" w14:textId="77777777" w:rsidR="00EB3B75" w:rsidRPr="008C2396" w:rsidRDefault="00F1592D" w:rsidP="00EB3B75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Marcar5"/>
            <w:r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7"/>
            <w:r w:rsidRPr="008C2396">
              <w:rPr>
                <w:rFonts w:ascii="Arial" w:hAnsi="Arial" w:cs="Arial"/>
                <w:sz w:val="22"/>
                <w:szCs w:val="22"/>
              </w:rPr>
              <w:t xml:space="preserve"> Servicio Windows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   </w:t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Marcar6"/>
            <w:r w:rsidR="00EB3B75" w:rsidRPr="008C2396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="00EB3B75"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8"/>
            <w:r w:rsidR="00EB3B75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="00EB3B75" w:rsidRPr="008C2396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="00EB3B75" w:rsidRPr="008C2396">
              <w:rPr>
                <w:rFonts w:ascii="Arial" w:hAnsi="Arial" w:cs="Arial"/>
                <w:sz w:val="22"/>
                <w:szCs w:val="22"/>
              </w:rPr>
              <w:t>_________________</w:t>
            </w:r>
          </w:p>
          <w:p w14:paraId="609B401E" w14:textId="77777777" w:rsidR="00406976" w:rsidRPr="008C2396" w:rsidRDefault="00406976" w:rsidP="00EB3B75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</w:p>
        </w:tc>
      </w:tr>
      <w:tr w:rsidR="00406976" w:rsidRPr="008C2396" w14:paraId="6CBC03C7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3DF00235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B91902F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Base de Datos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5A552840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  <w:p w14:paraId="0FF5FC8A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Marcar7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Oracle</w:t>
            </w:r>
          </w:p>
          <w:p w14:paraId="6AE5F313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Marcar8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SQL Server</w:t>
            </w:r>
          </w:p>
          <w:p w14:paraId="12AB21E8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Marcar9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="00252489" w:rsidRPr="00D1764B">
              <w:rPr>
                <w:rFonts w:ascii="Arial" w:hAnsi="Arial" w:cs="Arial"/>
                <w:sz w:val="22"/>
                <w:szCs w:val="22"/>
                <w:lang w:val="en-US"/>
              </w:rPr>
              <w:t>My</w:t>
            </w:r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SQL</w:t>
            </w:r>
          </w:p>
          <w:p w14:paraId="4A407A74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Marcar10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2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MongoDB</w:t>
            </w:r>
          </w:p>
          <w:p w14:paraId="26A67E5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Marcar11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bookmarkEnd w:id="13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Otro</w:t>
            </w:r>
            <w:proofErr w:type="spell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  <w:lang w:val="en-US"/>
              </w:rPr>
              <w:t>_________________</w:t>
            </w:r>
          </w:p>
          <w:p w14:paraId="5C48E2E2" w14:textId="77777777" w:rsidR="00406976" w:rsidRPr="00D1764B" w:rsidRDefault="00406976" w:rsidP="00DD4EC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147" w:type="dxa"/>
            <w:shd w:val="clear" w:color="auto" w:fill="auto"/>
          </w:tcPr>
          <w:p w14:paraId="7334E2CC" w14:textId="77777777" w:rsidR="00406976" w:rsidRPr="008C2396" w:rsidRDefault="00406976" w:rsidP="00DD4EC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4EED9F20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CFE6193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15F1FACE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7F2F5F5D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576A6B45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8A212E8" w14:textId="77777777" w:rsidR="00190F2A" w:rsidRPr="008C2396" w:rsidRDefault="00190F2A" w:rsidP="00DD4EC2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406976" w:rsidRPr="008C2396" w14:paraId="2967CDE8" w14:textId="77777777" w:rsidTr="00287554">
        <w:trPr>
          <w:trHeight w:val="1348"/>
        </w:trPr>
        <w:tc>
          <w:tcPr>
            <w:tcW w:w="2836" w:type="dxa"/>
            <w:vMerge/>
            <w:shd w:val="clear" w:color="auto" w:fill="A50021"/>
            <w:vAlign w:val="center"/>
          </w:tcPr>
          <w:p w14:paraId="03E9DDA9" w14:textId="77777777" w:rsidR="00406976" w:rsidRPr="008C2396" w:rsidRDefault="00406976" w:rsidP="0031230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DE95351" w14:textId="77777777" w:rsidR="00406976" w:rsidRPr="008C2396" w:rsidRDefault="00406976" w:rsidP="003F6647">
            <w:pPr>
              <w:jc w:val="center"/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Lenguaje</w:t>
            </w:r>
          </w:p>
        </w:tc>
        <w:tc>
          <w:tcPr>
            <w:tcW w:w="4781" w:type="dxa"/>
            <w:gridSpan w:val="3"/>
            <w:shd w:val="clear" w:color="auto" w:fill="auto"/>
          </w:tcPr>
          <w:p w14:paraId="3B2E29BC" w14:textId="77777777" w:rsidR="00406976" w:rsidRPr="008C2396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503ECEE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C#</w:t>
            </w:r>
          </w:p>
          <w:p w14:paraId="32A56C49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VB</w:t>
            </w:r>
          </w:p>
          <w:p w14:paraId="0F37EFE2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PHP</w:t>
            </w:r>
          </w:p>
          <w:p w14:paraId="6FFA6FE4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Java</w:t>
            </w:r>
          </w:p>
          <w:p w14:paraId="75A35FE8" w14:textId="77777777" w:rsidR="00406976" w:rsidRPr="00D1764B" w:rsidRDefault="00406976" w:rsidP="005B1D0C">
            <w:pPr>
              <w:pStyle w:val="ListParagraph"/>
              <w:ind w:left="0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JavaScript</w:t>
            </w:r>
          </w:p>
          <w:p w14:paraId="17A33EA5" w14:textId="77777777" w:rsidR="00406976" w:rsidRPr="00D1764B" w:rsidRDefault="00406976" w:rsidP="005B1D0C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Marc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1764B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="003F529F">
              <w:rPr>
                <w:rFonts w:ascii="Arial" w:hAnsi="Arial" w:cs="Arial"/>
                <w:sz w:val="22"/>
                <w:szCs w:val="22"/>
              </w:rPr>
            </w:r>
            <w:r w:rsidR="003F529F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8C2396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D1764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gramStart"/>
            <w:r w:rsidRPr="00D1764B">
              <w:rPr>
                <w:rFonts w:ascii="Arial" w:hAnsi="Arial" w:cs="Arial"/>
                <w:sz w:val="22"/>
                <w:szCs w:val="22"/>
              </w:rPr>
              <w:t>Otro:_</w:t>
            </w:r>
            <w:proofErr w:type="gramEnd"/>
            <w:r w:rsidRPr="00D1764B">
              <w:rPr>
                <w:rFonts w:ascii="Arial" w:hAnsi="Arial" w:cs="Arial"/>
                <w:sz w:val="22"/>
                <w:szCs w:val="22"/>
              </w:rPr>
              <w:t>__________________</w:t>
            </w:r>
          </w:p>
          <w:p w14:paraId="6CA7010D" w14:textId="77777777" w:rsidR="00406976" w:rsidRPr="008C2396" w:rsidRDefault="00406976" w:rsidP="0031230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47" w:type="dxa"/>
            <w:shd w:val="clear" w:color="auto" w:fill="auto"/>
          </w:tcPr>
          <w:p w14:paraId="5DE04A01" w14:textId="77777777" w:rsidR="00190F2A" w:rsidRPr="008C2396" w:rsidRDefault="00190F2A" w:rsidP="00190F2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Versión</w:t>
            </w:r>
          </w:p>
          <w:p w14:paraId="0083F2FE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0D9997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1CA3336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51B7F80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2AF72605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667A6375" w14:textId="77777777" w:rsidR="00406976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  <w:p w14:paraId="004670F3" w14:textId="77777777" w:rsidR="00190F2A" w:rsidRPr="008C2396" w:rsidRDefault="00190F2A" w:rsidP="00190F2A">
            <w:pPr>
              <w:rPr>
                <w:rFonts w:ascii="Arial" w:hAnsi="Arial" w:cs="Arial"/>
                <w:b/>
                <w:color w:val="D9D9D9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D9D9D9"/>
                <w:sz w:val="22"/>
                <w:szCs w:val="22"/>
              </w:rPr>
              <w:t>_______</w:t>
            </w:r>
          </w:p>
        </w:tc>
      </w:tr>
      <w:tr w:rsidR="00CF1DBE" w:rsidRPr="008C2396" w14:paraId="68C68FF1" w14:textId="77777777" w:rsidTr="00287554">
        <w:trPr>
          <w:trHeight w:val="182"/>
        </w:trPr>
        <w:tc>
          <w:tcPr>
            <w:tcW w:w="2836" w:type="dxa"/>
            <w:shd w:val="clear" w:color="auto" w:fill="A50021"/>
            <w:vAlign w:val="center"/>
          </w:tcPr>
          <w:p w14:paraId="0E52F688" w14:textId="77777777" w:rsidR="00CF1DBE" w:rsidRPr="008C2396" w:rsidRDefault="00F8500A" w:rsidP="000C0F2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Viabilidad </w:t>
            </w:r>
            <w:r w:rsidR="00E351AD" w:rsidRPr="008C2396">
              <w:rPr>
                <w:rFonts w:ascii="Arial" w:hAnsi="Arial" w:cs="Arial"/>
                <w:b/>
                <w:sz w:val="22"/>
                <w:szCs w:val="22"/>
              </w:rPr>
              <w:t>Técnica</w:t>
            </w:r>
          </w:p>
        </w:tc>
        <w:tc>
          <w:tcPr>
            <w:tcW w:w="7683" w:type="dxa"/>
            <w:gridSpan w:val="5"/>
            <w:shd w:val="clear" w:color="auto" w:fill="auto"/>
          </w:tcPr>
          <w:p w14:paraId="1FC87894" w14:textId="77777777" w:rsidR="000C0F24" w:rsidRPr="008C2396" w:rsidRDefault="006650FC" w:rsidP="00DD4EC2">
            <w:pPr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sz w:val="22"/>
                <w:szCs w:val="22"/>
              </w:rPr>
              <w:t xml:space="preserve">Luego de adelantado el análisis de los requisitos </w:t>
            </w:r>
            <w:r w:rsidR="005E40B5" w:rsidRPr="008C2396">
              <w:rPr>
                <w:rFonts w:ascii="Arial" w:hAnsi="Arial" w:cs="Arial"/>
                <w:sz w:val="22"/>
                <w:szCs w:val="22"/>
              </w:rPr>
              <w:t>y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87786E" w:rsidRPr="008C2396">
              <w:rPr>
                <w:rFonts w:ascii="Arial" w:hAnsi="Arial" w:cs="Arial"/>
                <w:sz w:val="22"/>
                <w:szCs w:val="22"/>
              </w:rPr>
              <w:t>requerimientos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es viable proponer una solución técnica para esta solicitud: SI </w:t>
            </w:r>
            <w:proofErr w:type="gramStart"/>
            <w:r w:rsidRPr="008C2396">
              <w:rPr>
                <w:rFonts w:ascii="Arial" w:hAnsi="Arial" w:cs="Arial"/>
                <w:sz w:val="22"/>
                <w:szCs w:val="22"/>
              </w:rPr>
              <w:t>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  <w:proofErr w:type="gramEnd"/>
            <w:r w:rsidRPr="008C2396">
              <w:rPr>
                <w:rFonts w:ascii="Arial" w:hAnsi="Arial" w:cs="Arial"/>
                <w:sz w:val="22"/>
                <w:szCs w:val="22"/>
              </w:rPr>
              <w:t xml:space="preserve"> N</w:t>
            </w:r>
            <w:r w:rsidR="00C63992" w:rsidRPr="008C2396">
              <w:rPr>
                <w:rFonts w:ascii="Arial" w:hAnsi="Arial" w:cs="Arial"/>
                <w:sz w:val="22"/>
                <w:szCs w:val="22"/>
              </w:rPr>
              <w:t>O</w:t>
            </w:r>
            <w:r w:rsidRPr="008C2396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="005B1526" w:rsidRPr="008C239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248D0A03" w14:textId="77777777" w:rsidR="000A71D8" w:rsidRPr="008C2396" w:rsidRDefault="000A71D8" w:rsidP="003D4A48">
      <w:pPr>
        <w:rPr>
          <w:rFonts w:ascii="Arial" w:hAnsi="Arial" w:cs="Arial"/>
          <w:b/>
          <w:sz w:val="28"/>
          <w:szCs w:val="28"/>
          <w:lang w:val="es-CO"/>
        </w:rPr>
      </w:pPr>
    </w:p>
    <w:p w14:paraId="51C5D96C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8B73D8" w:rsidRPr="008C2396" w14:paraId="1632CD24" w14:textId="77777777" w:rsidTr="0031230D">
        <w:tc>
          <w:tcPr>
            <w:tcW w:w="4112" w:type="dxa"/>
            <w:shd w:val="clear" w:color="auto" w:fill="A6A6A6"/>
          </w:tcPr>
          <w:p w14:paraId="2E32F740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7444251E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7550EC0D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3C7CAE2D" w14:textId="77777777" w:rsidR="008B73D8" w:rsidRPr="008C2396" w:rsidRDefault="008B73D8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B73D8" w:rsidRPr="008C2396" w14:paraId="18D86ED4" w14:textId="77777777" w:rsidTr="0031230D">
        <w:tc>
          <w:tcPr>
            <w:tcW w:w="4112" w:type="dxa"/>
            <w:shd w:val="clear" w:color="auto" w:fill="auto"/>
          </w:tcPr>
          <w:p w14:paraId="35F49AE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3E8161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9A45FB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F82CB8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14E912A" w14:textId="77777777" w:rsidTr="0031230D">
        <w:tc>
          <w:tcPr>
            <w:tcW w:w="4112" w:type="dxa"/>
            <w:shd w:val="clear" w:color="auto" w:fill="auto"/>
          </w:tcPr>
          <w:p w14:paraId="422088A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7526DC4F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6EDEAFA4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0052AF9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D4F74B5" w14:textId="77777777" w:rsidTr="0031230D">
        <w:tc>
          <w:tcPr>
            <w:tcW w:w="4112" w:type="dxa"/>
            <w:shd w:val="clear" w:color="auto" w:fill="auto"/>
          </w:tcPr>
          <w:p w14:paraId="0E23B1B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A6612A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E546B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5ED7867E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0244B596" w14:textId="77777777" w:rsidTr="0031230D">
        <w:tc>
          <w:tcPr>
            <w:tcW w:w="4112" w:type="dxa"/>
            <w:shd w:val="clear" w:color="auto" w:fill="auto"/>
          </w:tcPr>
          <w:p w14:paraId="3C3CEA91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7FF99F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3C251AC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0C4357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1195E5AD" w14:textId="77777777" w:rsidTr="0031230D">
        <w:tc>
          <w:tcPr>
            <w:tcW w:w="4112" w:type="dxa"/>
            <w:shd w:val="clear" w:color="auto" w:fill="auto"/>
          </w:tcPr>
          <w:p w14:paraId="20F6DF5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9E1B84B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367F797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6692320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8B73D8" w:rsidRPr="008C2396" w14:paraId="2A3C1F10" w14:textId="77777777" w:rsidTr="0031230D">
        <w:tc>
          <w:tcPr>
            <w:tcW w:w="4112" w:type="dxa"/>
            <w:shd w:val="clear" w:color="auto" w:fill="auto"/>
          </w:tcPr>
          <w:p w14:paraId="3E98DAFD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0915FE25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2BC389F0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078F9462" w14:textId="77777777" w:rsidR="008B73D8" w:rsidRPr="008C2396" w:rsidRDefault="008B73D8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5F8069C6" w14:textId="77777777" w:rsidR="006844B1" w:rsidRPr="008C2396" w:rsidRDefault="00C454AB" w:rsidP="0050044E">
      <w:pPr>
        <w:numPr>
          <w:ilvl w:val="0"/>
          <w:numId w:val="28"/>
        </w:numPr>
        <w:jc w:val="center"/>
        <w:rPr>
          <w:rFonts w:ascii="Arial" w:hAnsi="Arial" w:cs="Arial"/>
          <w:b/>
          <w:sz w:val="28"/>
          <w:szCs w:val="28"/>
        </w:rPr>
      </w:pPr>
      <w:r w:rsidRPr="008C2396">
        <w:rPr>
          <w:rFonts w:ascii="Arial" w:hAnsi="Arial" w:cs="Arial"/>
          <w:b/>
          <w:sz w:val="28"/>
          <w:szCs w:val="28"/>
        </w:rPr>
        <w:lastRenderedPageBreak/>
        <w:t>FASE DE PLANEACIÓN</w:t>
      </w:r>
      <w:r w:rsidR="006007F2" w:rsidRPr="008C2396">
        <w:rPr>
          <w:rFonts w:ascii="Arial" w:hAnsi="Arial" w:cs="Arial"/>
          <w:b/>
          <w:sz w:val="28"/>
          <w:szCs w:val="28"/>
        </w:rPr>
        <w:t xml:space="preserve"> Y GERENCIA DEL PROYECTO</w:t>
      </w:r>
    </w:p>
    <w:p w14:paraId="5C66BD46" w14:textId="77777777" w:rsidR="006844B1" w:rsidRPr="008C2396" w:rsidRDefault="006844B1" w:rsidP="00E15918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W w:w="10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3"/>
        <w:gridCol w:w="1763"/>
        <w:gridCol w:w="387"/>
        <w:gridCol w:w="1153"/>
        <w:gridCol w:w="1460"/>
        <w:gridCol w:w="126"/>
        <w:gridCol w:w="1028"/>
        <w:gridCol w:w="992"/>
        <w:gridCol w:w="467"/>
        <w:gridCol w:w="2613"/>
      </w:tblGrid>
      <w:tr w:rsidR="000E42E9" w:rsidRPr="008C2396" w14:paraId="3F614746" w14:textId="77777777" w:rsidTr="004627A3">
        <w:trPr>
          <w:trHeight w:val="182"/>
        </w:trPr>
        <w:tc>
          <w:tcPr>
            <w:tcW w:w="2613" w:type="dxa"/>
            <w:gridSpan w:val="3"/>
            <w:shd w:val="clear" w:color="auto" w:fill="A50021"/>
            <w:vAlign w:val="center"/>
          </w:tcPr>
          <w:p w14:paraId="6C78194B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Responsable </w:t>
            </w:r>
          </w:p>
        </w:tc>
        <w:tc>
          <w:tcPr>
            <w:tcW w:w="2613" w:type="dxa"/>
            <w:gridSpan w:val="2"/>
            <w:shd w:val="clear" w:color="auto" w:fill="FFFFFF"/>
            <w:vAlign w:val="center"/>
          </w:tcPr>
          <w:p w14:paraId="566F3D8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613" w:type="dxa"/>
            <w:gridSpan w:val="4"/>
            <w:shd w:val="clear" w:color="auto" w:fill="A50021"/>
            <w:vAlign w:val="center"/>
          </w:tcPr>
          <w:p w14:paraId="0498DB89" w14:textId="77777777" w:rsidR="000E42E9" w:rsidRPr="008C2396" w:rsidRDefault="00EE57A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2613" w:type="dxa"/>
            <w:shd w:val="clear" w:color="auto" w:fill="FFFFFF"/>
            <w:vAlign w:val="center"/>
          </w:tcPr>
          <w:p w14:paraId="772AC8AB" w14:textId="77777777" w:rsidR="000E42E9" w:rsidRPr="008C2396" w:rsidRDefault="000E42E9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B0598" w:rsidRPr="008C2396" w14:paraId="78B1B271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11F82BB6" w14:textId="77777777" w:rsidR="00BB0598" w:rsidRPr="008C2396" w:rsidRDefault="00E75F93" w:rsidP="000C0F2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Plan estratégico de fases del proyecto</w:t>
            </w:r>
          </w:p>
        </w:tc>
      </w:tr>
      <w:tr w:rsidR="003C628D" w:rsidRPr="008C2396" w14:paraId="739A6C6C" w14:textId="77777777" w:rsidTr="004627A3">
        <w:trPr>
          <w:trHeight w:val="226"/>
        </w:trPr>
        <w:tc>
          <w:tcPr>
            <w:tcW w:w="463" w:type="dxa"/>
            <w:shd w:val="clear" w:color="auto" w:fill="A6A6A6"/>
          </w:tcPr>
          <w:p w14:paraId="54178446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N°</w:t>
            </w:r>
          </w:p>
        </w:tc>
        <w:tc>
          <w:tcPr>
            <w:tcW w:w="1763" w:type="dxa"/>
            <w:shd w:val="clear" w:color="auto" w:fill="A6A6A6"/>
          </w:tcPr>
          <w:p w14:paraId="253A4893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Nombre Etapa</w:t>
            </w:r>
          </w:p>
        </w:tc>
        <w:tc>
          <w:tcPr>
            <w:tcW w:w="1540" w:type="dxa"/>
            <w:gridSpan w:val="2"/>
            <w:shd w:val="clear" w:color="auto" w:fill="A6A6A6"/>
          </w:tcPr>
          <w:p w14:paraId="47FEEC6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Actividad </w:t>
            </w:r>
          </w:p>
        </w:tc>
        <w:tc>
          <w:tcPr>
            <w:tcW w:w="1586" w:type="dxa"/>
            <w:gridSpan w:val="2"/>
            <w:shd w:val="clear" w:color="auto" w:fill="A6A6A6"/>
          </w:tcPr>
          <w:p w14:paraId="19BFB2FD" w14:textId="77777777" w:rsidR="001E1737" w:rsidRPr="008C2396" w:rsidRDefault="00BC1DA8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 xml:space="preserve">Rol </w:t>
            </w:r>
            <w:r w:rsidR="001E1737"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Responsable</w:t>
            </w:r>
          </w:p>
        </w:tc>
        <w:tc>
          <w:tcPr>
            <w:tcW w:w="1028" w:type="dxa"/>
            <w:shd w:val="clear" w:color="auto" w:fill="A6A6A6"/>
          </w:tcPr>
          <w:p w14:paraId="6A4254A5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Inicio</w:t>
            </w:r>
          </w:p>
        </w:tc>
        <w:tc>
          <w:tcPr>
            <w:tcW w:w="992" w:type="dxa"/>
            <w:shd w:val="clear" w:color="auto" w:fill="A6A6A6"/>
          </w:tcPr>
          <w:p w14:paraId="0DB63BC0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Fecha Fin</w:t>
            </w:r>
          </w:p>
        </w:tc>
        <w:tc>
          <w:tcPr>
            <w:tcW w:w="3080" w:type="dxa"/>
            <w:gridSpan w:val="2"/>
            <w:shd w:val="clear" w:color="auto" w:fill="A6A6A6"/>
          </w:tcPr>
          <w:p w14:paraId="231EE741" w14:textId="77777777" w:rsidR="001E1737" w:rsidRPr="008C2396" w:rsidRDefault="001E1737" w:rsidP="001E1737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lang w:val="es-CO"/>
              </w:rPr>
              <w:t>Comentarios</w:t>
            </w:r>
          </w:p>
        </w:tc>
      </w:tr>
      <w:tr w:rsidR="001E1737" w:rsidRPr="008C2396" w14:paraId="5D7F80E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063E53D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023021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A144C4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BE24E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49B13FA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C5A381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C275F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DB24CF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7F813B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1BC5CA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0E0529F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7728288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5AA85CB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07F910C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9055C4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B9F582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1C40521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A9AF1F5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5541328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413C157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390F9D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271208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9E7C5E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55558ECC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3B059D1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616976A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25F95D41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6A7B3AC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48A34D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151ADCF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429B27E0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45CEC70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E53FA7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06BC25E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7B061E9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D0C91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8BE8A2F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50C81453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26C0998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DB65248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28B64278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7320B0C9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482AFBE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0E30D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1F73BDB6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3641A54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0F6EEE3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1E1737" w:rsidRPr="008C2396" w14:paraId="205DC767" w14:textId="77777777" w:rsidTr="008831B7">
        <w:trPr>
          <w:trHeight w:val="567"/>
        </w:trPr>
        <w:tc>
          <w:tcPr>
            <w:tcW w:w="463" w:type="dxa"/>
            <w:shd w:val="clear" w:color="auto" w:fill="FFFFFF"/>
            <w:vAlign w:val="center"/>
          </w:tcPr>
          <w:p w14:paraId="467F6FDE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763" w:type="dxa"/>
            <w:shd w:val="clear" w:color="auto" w:fill="FFFFFF"/>
            <w:vAlign w:val="center"/>
          </w:tcPr>
          <w:p w14:paraId="21F37E14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40" w:type="dxa"/>
            <w:gridSpan w:val="2"/>
            <w:shd w:val="clear" w:color="auto" w:fill="FFFFFF"/>
            <w:vAlign w:val="center"/>
          </w:tcPr>
          <w:p w14:paraId="1538845C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586" w:type="dxa"/>
            <w:gridSpan w:val="2"/>
            <w:shd w:val="clear" w:color="auto" w:fill="FFFFFF"/>
            <w:vAlign w:val="center"/>
          </w:tcPr>
          <w:p w14:paraId="343A6EA7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1028" w:type="dxa"/>
            <w:shd w:val="clear" w:color="auto" w:fill="FFFFFF"/>
            <w:vAlign w:val="center"/>
          </w:tcPr>
          <w:p w14:paraId="40B3BD1B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992" w:type="dxa"/>
            <w:shd w:val="clear" w:color="auto" w:fill="FFFFFF"/>
            <w:vAlign w:val="center"/>
          </w:tcPr>
          <w:p w14:paraId="4A6A96BD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  <w:tc>
          <w:tcPr>
            <w:tcW w:w="3080" w:type="dxa"/>
            <w:gridSpan w:val="2"/>
            <w:shd w:val="clear" w:color="auto" w:fill="FFFFFF"/>
            <w:vAlign w:val="center"/>
          </w:tcPr>
          <w:p w14:paraId="7625BA02" w14:textId="77777777" w:rsidR="001E1737" w:rsidRPr="008C2396" w:rsidRDefault="001E1737" w:rsidP="00D76FAB">
            <w:pPr>
              <w:rPr>
                <w:rFonts w:ascii="Arial" w:hAnsi="Arial" w:cs="Arial"/>
                <w:b/>
                <w:color w:val="D9D9D9"/>
                <w:sz w:val="22"/>
                <w:szCs w:val="22"/>
                <w:lang w:val="es-CO"/>
              </w:rPr>
            </w:pPr>
          </w:p>
        </w:tc>
      </w:tr>
      <w:tr w:rsidR="00000745" w:rsidRPr="008C2396" w14:paraId="445549F2" w14:textId="77777777" w:rsidTr="0031230D">
        <w:trPr>
          <w:trHeight w:val="182"/>
        </w:trPr>
        <w:tc>
          <w:tcPr>
            <w:tcW w:w="10452" w:type="dxa"/>
            <w:gridSpan w:val="10"/>
            <w:shd w:val="clear" w:color="auto" w:fill="A50021"/>
            <w:vAlign w:val="center"/>
          </w:tcPr>
          <w:p w14:paraId="48B78AD1" w14:textId="77777777" w:rsidR="00000745" w:rsidRPr="008C2396" w:rsidRDefault="00000745" w:rsidP="00B665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 xml:space="preserve">Diagrama de </w:t>
            </w:r>
            <w:r w:rsidR="0081155D" w:rsidRPr="008C2396">
              <w:rPr>
                <w:rFonts w:ascii="Arial" w:hAnsi="Arial" w:cs="Arial"/>
                <w:b/>
                <w:sz w:val="22"/>
                <w:szCs w:val="22"/>
              </w:rPr>
              <w:t>planeación</w:t>
            </w:r>
          </w:p>
        </w:tc>
      </w:tr>
      <w:tr w:rsidR="00B66554" w:rsidRPr="008C2396" w14:paraId="64B7BFE5" w14:textId="77777777" w:rsidTr="0031230D">
        <w:trPr>
          <w:trHeight w:val="2260"/>
        </w:trPr>
        <w:tc>
          <w:tcPr>
            <w:tcW w:w="10452" w:type="dxa"/>
            <w:gridSpan w:val="10"/>
            <w:shd w:val="clear" w:color="auto" w:fill="FFFFFF"/>
            <w:vAlign w:val="center"/>
          </w:tcPr>
          <w:p w14:paraId="17029079" w14:textId="77777777" w:rsidR="00B66554" w:rsidRPr="008C2396" w:rsidRDefault="002D25F8" w:rsidP="00D76FAB">
            <w:pPr>
              <w:rPr>
                <w:rFonts w:ascii="Arial" w:hAnsi="Arial" w:cs="Arial"/>
                <w:noProof/>
              </w:rPr>
            </w:pPr>
            <w:r w:rsidRPr="008C2396">
              <w:rPr>
                <w:rFonts w:ascii="Arial" w:hAnsi="Arial" w:cs="Arial"/>
                <w:noProof/>
              </w:rPr>
              <w:drawing>
                <wp:inline distT="0" distB="0" distL="0" distR="0" wp14:anchorId="339FEA09" wp14:editId="18E21AE3">
                  <wp:extent cx="5613400" cy="2616200"/>
                  <wp:effectExtent l="0" t="0" r="0" b="0"/>
                  <wp:docPr id="2" name="Image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0" cy="26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D3757" w14:textId="77777777" w:rsidR="00C82ABF" w:rsidRPr="008C2396" w:rsidRDefault="00C82ABF" w:rsidP="00D76FAB">
            <w:pPr>
              <w:rPr>
                <w:rFonts w:ascii="Arial" w:hAnsi="Arial" w:cs="Arial"/>
                <w:noProof/>
              </w:rPr>
            </w:pPr>
          </w:p>
          <w:p w14:paraId="70F0E616" w14:textId="77777777" w:rsidR="00C82ABF" w:rsidRPr="008C2396" w:rsidRDefault="00C82ABF" w:rsidP="00D76FA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78498F3A" w14:textId="77777777" w:rsidR="00EE35D9" w:rsidRPr="008C2396" w:rsidRDefault="00EE35D9" w:rsidP="00CF1DBE">
      <w:pPr>
        <w:jc w:val="both"/>
        <w:rPr>
          <w:rFonts w:ascii="Arial" w:hAnsi="Arial" w:cs="Arial"/>
          <w:b/>
          <w:sz w:val="22"/>
        </w:rPr>
      </w:pPr>
    </w:p>
    <w:p w14:paraId="39089882" w14:textId="77777777" w:rsidR="00D234A2" w:rsidRPr="008C2396" w:rsidRDefault="00D234A2" w:rsidP="00CF1DBE">
      <w:pPr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 xml:space="preserve">Las fechas de planeación establecidas en </w:t>
      </w:r>
      <w:r w:rsidR="00DE399B" w:rsidRPr="008C2396">
        <w:rPr>
          <w:rFonts w:ascii="Arial" w:hAnsi="Arial" w:cs="Arial"/>
          <w:sz w:val="22"/>
        </w:rPr>
        <w:t>este</w:t>
      </w:r>
      <w:r w:rsidRPr="008C2396">
        <w:rPr>
          <w:rFonts w:ascii="Arial" w:hAnsi="Arial" w:cs="Arial"/>
          <w:sz w:val="22"/>
        </w:rPr>
        <w:t xml:space="preserve"> documento son aproximadas y estarán sujetas a modificaciones que surjan por control de cambios u otros factores. </w:t>
      </w:r>
    </w:p>
    <w:p w14:paraId="19CF978F" w14:textId="77777777" w:rsidR="000C0F24" w:rsidRPr="008C2396" w:rsidRDefault="000C0F24" w:rsidP="00CF1DBE">
      <w:pPr>
        <w:jc w:val="both"/>
        <w:rPr>
          <w:rFonts w:ascii="Arial" w:hAnsi="Arial" w:cs="Arial"/>
        </w:rPr>
      </w:pPr>
    </w:p>
    <w:p w14:paraId="4BF604BE" w14:textId="77777777" w:rsidR="00E45C7F" w:rsidRPr="008C2396" w:rsidRDefault="00E45C7F" w:rsidP="00E45C7F">
      <w:pPr>
        <w:pStyle w:val="Footer"/>
        <w:tabs>
          <w:tab w:val="clear" w:pos="4252"/>
          <w:tab w:val="clear" w:pos="8504"/>
        </w:tabs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8C2396">
        <w:rPr>
          <w:rFonts w:ascii="Arial" w:hAnsi="Arial" w:cs="Arial"/>
          <w:b/>
          <w:bCs/>
          <w:sz w:val="22"/>
          <w:szCs w:val="22"/>
        </w:rPr>
        <w:lastRenderedPageBreak/>
        <w:t>FIRMAS DE ACEPTACIÓN: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2"/>
        <w:gridCol w:w="2551"/>
        <w:gridCol w:w="1316"/>
        <w:gridCol w:w="2511"/>
      </w:tblGrid>
      <w:tr w:rsidR="0017645A" w:rsidRPr="008C2396" w14:paraId="78E3B487" w14:textId="77777777" w:rsidTr="0031230D">
        <w:tc>
          <w:tcPr>
            <w:tcW w:w="4112" w:type="dxa"/>
            <w:shd w:val="clear" w:color="auto" w:fill="A6A6A6"/>
          </w:tcPr>
          <w:p w14:paraId="3820C4EA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551" w:type="dxa"/>
            <w:shd w:val="clear" w:color="auto" w:fill="A6A6A6"/>
          </w:tcPr>
          <w:p w14:paraId="5C2F2151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1316" w:type="dxa"/>
            <w:shd w:val="clear" w:color="auto" w:fill="A6A6A6"/>
          </w:tcPr>
          <w:p w14:paraId="171E183D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2511" w:type="dxa"/>
            <w:shd w:val="clear" w:color="auto" w:fill="A6A6A6"/>
          </w:tcPr>
          <w:p w14:paraId="7894A0A4" w14:textId="77777777" w:rsidR="0017645A" w:rsidRPr="008C2396" w:rsidRDefault="0017645A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7645A" w:rsidRPr="008C2396" w14:paraId="580C09CC" w14:textId="77777777" w:rsidTr="0031230D">
        <w:tc>
          <w:tcPr>
            <w:tcW w:w="4112" w:type="dxa"/>
            <w:shd w:val="clear" w:color="auto" w:fill="auto"/>
          </w:tcPr>
          <w:p w14:paraId="5291901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35525FC2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34306A4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06AB0C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0A90C35" w14:textId="77777777" w:rsidTr="0031230D">
        <w:tc>
          <w:tcPr>
            <w:tcW w:w="4112" w:type="dxa"/>
            <w:shd w:val="clear" w:color="auto" w:fill="auto"/>
          </w:tcPr>
          <w:p w14:paraId="60E0B298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2730691B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73CFC4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9A66CC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57995DC" w14:textId="77777777" w:rsidTr="0031230D">
        <w:tc>
          <w:tcPr>
            <w:tcW w:w="4112" w:type="dxa"/>
            <w:shd w:val="clear" w:color="auto" w:fill="auto"/>
          </w:tcPr>
          <w:p w14:paraId="4045F9E9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5791435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7AD28AA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7A1DD4CC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67EA22FF" w14:textId="77777777" w:rsidTr="0031230D">
        <w:tc>
          <w:tcPr>
            <w:tcW w:w="4112" w:type="dxa"/>
            <w:shd w:val="clear" w:color="auto" w:fill="auto"/>
          </w:tcPr>
          <w:p w14:paraId="04770D97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51063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4D6833D6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31997A00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0D579818" w14:textId="77777777" w:rsidTr="0031230D">
        <w:tc>
          <w:tcPr>
            <w:tcW w:w="4112" w:type="dxa"/>
            <w:shd w:val="clear" w:color="auto" w:fill="auto"/>
          </w:tcPr>
          <w:p w14:paraId="1C4D780A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302E495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10816E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2E6254AF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  <w:tr w:rsidR="0017645A" w:rsidRPr="008C2396" w14:paraId="1ADDAC62" w14:textId="77777777" w:rsidTr="0031230D">
        <w:tc>
          <w:tcPr>
            <w:tcW w:w="4112" w:type="dxa"/>
            <w:shd w:val="clear" w:color="auto" w:fill="auto"/>
          </w:tcPr>
          <w:p w14:paraId="74727984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51" w:type="dxa"/>
            <w:shd w:val="clear" w:color="auto" w:fill="auto"/>
          </w:tcPr>
          <w:p w14:paraId="66ACA643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14:paraId="087350C1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2511" w:type="dxa"/>
            <w:shd w:val="clear" w:color="auto" w:fill="auto"/>
          </w:tcPr>
          <w:p w14:paraId="4AEDAB9E" w14:textId="77777777" w:rsidR="0017645A" w:rsidRPr="008C2396" w:rsidRDefault="0017645A" w:rsidP="0031230D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</w:tr>
    </w:tbl>
    <w:p w14:paraId="452AF93A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1CA806CE" w14:textId="77777777" w:rsidR="00F86C39" w:rsidRPr="008C2396" w:rsidRDefault="00F86C39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519D36A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AD08DC1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DDB15E2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8E340D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3A50D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3D1E4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4C05F0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09FDA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6154203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7365D60B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24D156F0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E01013E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799690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35E687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7DB596D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502988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FA1EBB4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1DC138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2E54822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310CF507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920DB9F" w14:textId="77777777" w:rsidR="001A2265" w:rsidRPr="008C2396" w:rsidRDefault="001A2265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5C963794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09DF1A49" w14:textId="77777777" w:rsidR="00503D08" w:rsidRPr="008C2396" w:rsidRDefault="00503D08" w:rsidP="00F86C39">
      <w:pPr>
        <w:ind w:left="720"/>
        <w:rPr>
          <w:rFonts w:ascii="Arial" w:hAnsi="Arial" w:cs="Arial"/>
          <w:b/>
          <w:sz w:val="28"/>
          <w:szCs w:val="28"/>
        </w:rPr>
      </w:pPr>
    </w:p>
    <w:p w14:paraId="4F001D1D" w14:textId="77777777" w:rsidR="00D234A2" w:rsidRPr="008C2396" w:rsidRDefault="00740EE6" w:rsidP="00F86C39">
      <w:pPr>
        <w:pStyle w:val="Heading1"/>
        <w:rPr>
          <w:rFonts w:cs="Arial"/>
        </w:rPr>
      </w:pPr>
      <w:bookmarkStart w:id="14" w:name="_Toc532221777"/>
      <w:r w:rsidRPr="008C2396">
        <w:rPr>
          <w:rFonts w:cs="Arial"/>
        </w:rPr>
        <w:lastRenderedPageBreak/>
        <w:t>LEVANTAMIENTO DEL REQUERIMIENTO DETALLADO</w:t>
      </w:r>
      <w:bookmarkEnd w:id="14"/>
    </w:p>
    <w:p w14:paraId="5269BD06" w14:textId="77777777" w:rsidR="00137683" w:rsidRPr="008C2396" w:rsidRDefault="00137683" w:rsidP="00137683">
      <w:pPr>
        <w:rPr>
          <w:rFonts w:ascii="Arial" w:hAnsi="Arial" w:cs="Arial"/>
          <w:lang w:val="es-ES_tradnl" w:eastAsia="en-US"/>
        </w:rPr>
      </w:pPr>
    </w:p>
    <w:p w14:paraId="3D8560B4" w14:textId="77777777" w:rsidR="00D234A2" w:rsidRPr="005D0764" w:rsidRDefault="00137683" w:rsidP="005D0764">
      <w:pPr>
        <w:jc w:val="both"/>
        <w:rPr>
          <w:rFonts w:ascii="Arial" w:hAnsi="Arial" w:cs="Arial"/>
          <w:color w:val="BFBFBF"/>
          <w:sz w:val="28"/>
          <w:szCs w:val="28"/>
        </w:rPr>
      </w:pPr>
      <w:r w:rsidRPr="005D0764">
        <w:rPr>
          <w:rFonts w:ascii="Arial" w:hAnsi="Arial" w:cs="Arial"/>
          <w:color w:val="BFBFBF"/>
          <w:sz w:val="28"/>
          <w:szCs w:val="28"/>
        </w:rPr>
        <w:t>Las historias de usuario deben ser independientes y debidamente identificadas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;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deben corresponder a una 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>única</w:t>
      </w:r>
      <w:r w:rsidRPr="005D0764">
        <w:rPr>
          <w:rFonts w:ascii="Arial" w:hAnsi="Arial" w:cs="Arial"/>
          <w:color w:val="BFBFBF"/>
          <w:sz w:val="28"/>
          <w:szCs w:val="28"/>
        </w:rPr>
        <w:t xml:space="preserve"> funcionalidad</w:t>
      </w:r>
      <w:r w:rsidR="009F4DBC" w:rsidRPr="005D0764">
        <w:rPr>
          <w:rFonts w:ascii="Arial" w:hAnsi="Arial" w:cs="Arial"/>
          <w:color w:val="BFBFBF"/>
          <w:sz w:val="28"/>
          <w:szCs w:val="28"/>
        </w:rPr>
        <w:t xml:space="preserve"> y deben ser cortas y concisas </w:t>
      </w: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681"/>
        <w:gridCol w:w="1268"/>
        <w:gridCol w:w="444"/>
        <w:gridCol w:w="2000"/>
        <w:gridCol w:w="127"/>
        <w:gridCol w:w="1947"/>
        <w:gridCol w:w="3286"/>
      </w:tblGrid>
      <w:tr w:rsidR="00AE4D25" w:rsidRPr="008C2396" w14:paraId="454FC8F0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40DBA4D8" w14:textId="77777777" w:rsidR="00AE4D25" w:rsidRPr="008C2396" w:rsidRDefault="00AE4D25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HISTORIAS DE USUARIO</w:t>
            </w:r>
          </w:p>
        </w:tc>
      </w:tr>
      <w:tr w:rsidR="005D0764" w:rsidRPr="008C2396" w14:paraId="0D0CD806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20DC6A31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Nº.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42E2ACD2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Identificador único de la historia de usuario</w:t>
            </w:r>
          </w:p>
        </w:tc>
      </w:tr>
      <w:tr w:rsidR="005D0764" w:rsidRPr="008C2396" w14:paraId="3D036503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0C80897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Titulo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54FE5B5A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Titulo claro y especifico que define la fase o historia de usuario para el requerimiento</w:t>
            </w:r>
          </w:p>
        </w:tc>
      </w:tr>
      <w:tr w:rsidR="005D0764" w:rsidRPr="008C2396" w14:paraId="33660DDC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4646EB59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9BF8535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BFBFBF"/>
                <w:sz w:val="22"/>
                <w:szCs w:val="22"/>
              </w:rPr>
              <w:t>DD/MM/YYYY</w:t>
            </w:r>
          </w:p>
        </w:tc>
      </w:tr>
      <w:tr w:rsidR="005D0764" w:rsidRPr="008C2396" w14:paraId="7243019E" w14:textId="77777777" w:rsidTr="005D0764">
        <w:trPr>
          <w:trHeight w:val="182"/>
        </w:trPr>
        <w:tc>
          <w:tcPr>
            <w:tcW w:w="1418" w:type="dxa"/>
            <w:gridSpan w:val="2"/>
            <w:shd w:val="clear" w:color="auto" w:fill="auto"/>
          </w:tcPr>
          <w:p w14:paraId="6D2E6EF6" w14:textId="77777777" w:rsidR="005D0764" w:rsidRPr="008C2396" w:rsidRDefault="005D0764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Estimación</w:t>
            </w:r>
          </w:p>
        </w:tc>
        <w:tc>
          <w:tcPr>
            <w:tcW w:w="9072" w:type="dxa"/>
            <w:gridSpan w:val="6"/>
            <w:shd w:val="clear" w:color="auto" w:fill="auto"/>
          </w:tcPr>
          <w:p w14:paraId="2963BC7E" w14:textId="77777777" w:rsidR="005D0764" w:rsidRPr="008C2396" w:rsidRDefault="005D0764" w:rsidP="005D0764">
            <w:pP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Peso dado por un numero entre 1 y 100 acotado por la serie Fibonacci</w:t>
            </w:r>
          </w:p>
        </w:tc>
      </w:tr>
      <w:tr w:rsidR="00137683" w:rsidRPr="008C2396" w14:paraId="5236590A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0FA1EE0E" w14:textId="77777777" w:rsidR="00137683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Característica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/Funcionalidad</w:t>
            </w:r>
          </w:p>
        </w:tc>
      </w:tr>
      <w:tr w:rsidR="00137683" w:rsidRPr="008C2396" w14:paraId="5A55B6CB" w14:textId="77777777" w:rsidTr="004627A3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0A02B931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detallada y suministrada en lenguaje natural por el usuario final, que permite identificar la necesidad puntual para una parte específica del requerimiento.</w:t>
            </w:r>
          </w:p>
          <w:p w14:paraId="25873723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4F5B053E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1E4F8F5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Quiero que el sistema me registre el número de veces que solicita atención a través de la ventanilla única, guardando el nombre del funcionario que atiende, la cedula y el tiempo que tarda en la consulta hasta obtener la solución a su inquietud.</w:t>
            </w:r>
          </w:p>
          <w:p w14:paraId="782FBC3F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AE4D25" w:rsidRPr="008C2396" w14:paraId="67D11FFC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255277F8" w14:textId="77777777" w:rsidR="00AE4D25" w:rsidRPr="008C2396" w:rsidRDefault="002617FE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Razón</w:t>
            </w:r>
            <w:r w:rsidR="00137683" w:rsidRPr="008C2396">
              <w:rPr>
                <w:rFonts w:ascii="Arial" w:hAnsi="Arial" w:cs="Arial"/>
                <w:b/>
                <w:szCs w:val="22"/>
              </w:rPr>
              <w:t>/Resultado</w:t>
            </w:r>
          </w:p>
        </w:tc>
      </w:tr>
      <w:tr w:rsidR="00AE4D25" w:rsidRPr="008C2396" w14:paraId="68155DCB" w14:textId="77777777" w:rsidTr="00AE4D25">
        <w:trPr>
          <w:trHeight w:val="1406"/>
        </w:trPr>
        <w:tc>
          <w:tcPr>
            <w:tcW w:w="10490" w:type="dxa"/>
            <w:gridSpan w:val="8"/>
            <w:shd w:val="clear" w:color="auto" w:fill="FFFFFF"/>
          </w:tcPr>
          <w:p w14:paraId="5CC4FDE8" w14:textId="77777777" w:rsidR="00137683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Con la finalidad de… </w:t>
            </w:r>
          </w:p>
          <w:p w14:paraId="0C4D94B0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174DCA87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1E5F656D" w14:textId="77777777" w:rsidR="00AE4D25" w:rsidRPr="008C2396" w:rsidRDefault="00137683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 la finalidad de controlar la eficiencia de la atención en los puntos por cada uno de los empleados…</w:t>
            </w:r>
          </w:p>
          <w:p w14:paraId="4CC2CBE8" w14:textId="77777777" w:rsidR="00AE4D25" w:rsidRPr="008C2396" w:rsidRDefault="00AE4D25" w:rsidP="004627A3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4205AA" w:rsidRPr="008C2396" w14:paraId="49F5463B" w14:textId="77777777" w:rsidTr="004627A3">
        <w:trPr>
          <w:trHeight w:val="182"/>
        </w:trPr>
        <w:tc>
          <w:tcPr>
            <w:tcW w:w="10490" w:type="dxa"/>
            <w:gridSpan w:val="8"/>
            <w:shd w:val="clear" w:color="auto" w:fill="A50021"/>
          </w:tcPr>
          <w:p w14:paraId="16BC1EC6" w14:textId="77777777" w:rsidR="004205AA" w:rsidRPr="008C2396" w:rsidRDefault="004205AA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Criterios de Aceptación</w:t>
            </w:r>
          </w:p>
        </w:tc>
      </w:tr>
      <w:tr w:rsidR="008512C0" w:rsidRPr="008C2396" w14:paraId="257A7642" w14:textId="77777777" w:rsidTr="005D0764">
        <w:trPr>
          <w:trHeight w:val="182"/>
        </w:trPr>
        <w:tc>
          <w:tcPr>
            <w:tcW w:w="737" w:type="dxa"/>
            <w:shd w:val="clear" w:color="auto" w:fill="A6A6A6"/>
          </w:tcPr>
          <w:p w14:paraId="61941707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Nº</w:t>
            </w:r>
          </w:p>
        </w:tc>
        <w:tc>
          <w:tcPr>
            <w:tcW w:w="1949" w:type="dxa"/>
            <w:gridSpan w:val="2"/>
            <w:shd w:val="clear" w:color="auto" w:fill="A6A6A6"/>
          </w:tcPr>
          <w:p w14:paraId="09446055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Titulo</w:t>
            </w:r>
          </w:p>
        </w:tc>
        <w:tc>
          <w:tcPr>
            <w:tcW w:w="2571" w:type="dxa"/>
            <w:gridSpan w:val="3"/>
            <w:shd w:val="clear" w:color="auto" w:fill="A6A6A6"/>
          </w:tcPr>
          <w:p w14:paraId="1F3048DD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Contexto</w:t>
            </w:r>
          </w:p>
        </w:tc>
        <w:tc>
          <w:tcPr>
            <w:tcW w:w="5233" w:type="dxa"/>
            <w:gridSpan w:val="2"/>
            <w:shd w:val="clear" w:color="auto" w:fill="A6A6A6"/>
          </w:tcPr>
          <w:p w14:paraId="1A6811AA" w14:textId="77777777" w:rsidR="00097052" w:rsidRPr="008C2396" w:rsidRDefault="0009705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Evento</w:t>
            </w:r>
          </w:p>
        </w:tc>
      </w:tr>
      <w:tr w:rsidR="008512C0" w:rsidRPr="008C2396" w14:paraId="5A93ED9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66179119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1</w:t>
            </w:r>
            <w:r w:rsidR="008F6AF7" w:rsidRPr="008C2396">
              <w:rPr>
                <w:rFonts w:ascii="Arial" w:hAnsi="Arial" w:cs="Arial"/>
                <w:color w:val="A6A6A6"/>
                <w:sz w:val="22"/>
                <w:szCs w:val="22"/>
              </w:rPr>
              <w:t>...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31266518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Título del escenario </w:t>
            </w:r>
          </w:p>
          <w:p w14:paraId="29010A9C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2800C1B0" w14:textId="77777777" w:rsidR="006955B1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Pe. </w:t>
            </w:r>
          </w:p>
          <w:p w14:paraId="40134D90" w14:textId="77777777" w:rsidR="00097052" w:rsidRPr="008C2396" w:rsidRDefault="0009705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Ingreso del empleado a la plataforma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3F9351DF" w14:textId="77777777" w:rsidR="00097052" w:rsidRPr="008C2396" w:rsidRDefault="00937366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Descripción de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la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situación </w:t>
            </w:r>
            <w:r w:rsidR="00BA2025" w:rsidRPr="008C2396">
              <w:rPr>
                <w:rFonts w:ascii="Arial" w:hAnsi="Arial" w:cs="Arial"/>
                <w:color w:val="A6A6A6"/>
                <w:sz w:val="22"/>
                <w:szCs w:val="22"/>
              </w:rPr>
              <w:t>que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presenta el criterio de aceptación:</w:t>
            </w:r>
          </w:p>
          <w:p w14:paraId="11B8B992" w14:textId="77777777" w:rsidR="00184882" w:rsidRPr="008C2396" w:rsidRDefault="0018488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6B3DC8B" w14:textId="77777777" w:rsidR="00097052" w:rsidRPr="008C2396" w:rsidRDefault="0009705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6D20BDC6" w14:textId="77777777" w:rsidR="00097052" w:rsidRPr="008C2396" w:rsidRDefault="006955B1" w:rsidP="00E56DEC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En caso de que </w:t>
            </w:r>
            <w:proofErr w:type="gram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i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>ngresa</w:t>
            </w:r>
            <w:proofErr w:type="gramEnd"/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el número de identificación del funcionario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y es </w:t>
            </w:r>
            <w:r w:rsidR="00097052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inexistente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debe generar un </w:t>
            </w:r>
            <w:r w:rsidR="00AB5EF7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mensaje de </w:t>
            </w:r>
            <w:r w:rsidR="00E56DEC" w:rsidRPr="008C2396">
              <w:rPr>
                <w:rFonts w:ascii="Arial" w:hAnsi="Arial" w:cs="Arial"/>
                <w:color w:val="A6A6A6"/>
                <w:sz w:val="22"/>
                <w:szCs w:val="22"/>
              </w:rPr>
              <w:t>error.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1C1D49BF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o en qué momento ocurre el contexto</w:t>
            </w:r>
          </w:p>
          <w:p w14:paraId="2AA2DEC2" w14:textId="77777777" w:rsidR="008E77BF" w:rsidRPr="008C2396" w:rsidRDefault="008E77BF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45487F0F" w14:textId="77777777" w:rsidR="00184882" w:rsidRPr="008C2396" w:rsidRDefault="00184882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proofErr w:type="spellStart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P.e</w:t>
            </w:r>
            <w:proofErr w:type="spellEnd"/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.:</w:t>
            </w:r>
          </w:p>
          <w:p w14:paraId="093F4057" w14:textId="77777777" w:rsidR="00097052" w:rsidRPr="008C2396" w:rsidRDefault="006955B1" w:rsidP="006D155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Cuando el empleado intenta ingresar diligenciando en el formulario identificación y nombre</w:t>
            </w:r>
          </w:p>
        </w:tc>
      </w:tr>
      <w:tr w:rsidR="008512C0" w:rsidRPr="008C2396" w14:paraId="7AA20FBA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780DDB11" w14:textId="77777777" w:rsidR="00C64142" w:rsidRPr="008C2396" w:rsidRDefault="00C64142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lastRenderedPageBreak/>
              <w:t>2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469A23FF" w14:textId="77777777" w:rsidR="00C64142" w:rsidRPr="008C2396" w:rsidRDefault="00A006BD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Control de tiempo de respuesta</w:t>
            </w:r>
          </w:p>
        </w:tc>
        <w:tc>
          <w:tcPr>
            <w:tcW w:w="2571" w:type="dxa"/>
            <w:gridSpan w:val="3"/>
            <w:shd w:val="clear" w:color="auto" w:fill="FFFFFF"/>
          </w:tcPr>
          <w:p w14:paraId="2263BB31" w14:textId="77777777" w:rsidR="00C64142" w:rsidRPr="008C2396" w:rsidRDefault="006955B1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Registrar un tiempo superior a media hora y evidenciar que se genera una alerta de atención tardía</w:t>
            </w:r>
          </w:p>
        </w:tc>
        <w:tc>
          <w:tcPr>
            <w:tcW w:w="5233" w:type="dxa"/>
            <w:gridSpan w:val="2"/>
            <w:shd w:val="clear" w:color="auto" w:fill="FFFFFF"/>
          </w:tcPr>
          <w:p w14:paraId="6710FA33" w14:textId="77777777" w:rsidR="006955B1" w:rsidRPr="008C2396" w:rsidRDefault="00966D29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A partir del 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momento en que se efectúa el </w:t>
            </w: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cierre del caso de atención al cliente</w:t>
            </w:r>
            <w:r w:rsidR="00113848" w:rsidRPr="008C2396">
              <w:rPr>
                <w:rFonts w:ascii="Arial" w:hAnsi="Arial" w:cs="Arial"/>
                <w:color w:val="A6A6A6"/>
                <w:sz w:val="22"/>
                <w:szCs w:val="22"/>
              </w:rPr>
              <w:t xml:space="preserve"> por parte del empleado</w:t>
            </w:r>
          </w:p>
          <w:p w14:paraId="115B6799" w14:textId="77777777" w:rsidR="00C64142" w:rsidRPr="008C2396" w:rsidRDefault="00C64142" w:rsidP="006955B1">
            <w:pPr>
              <w:ind w:left="720"/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464D4182" w14:textId="77777777" w:rsidTr="005D0764">
        <w:trPr>
          <w:trHeight w:val="1686"/>
        </w:trPr>
        <w:tc>
          <w:tcPr>
            <w:tcW w:w="737" w:type="dxa"/>
            <w:shd w:val="clear" w:color="auto" w:fill="FFFFFF"/>
          </w:tcPr>
          <w:p w14:paraId="364246C9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8C2396">
              <w:rPr>
                <w:rFonts w:ascii="Arial" w:hAnsi="Arial" w:cs="Arial"/>
                <w:color w:val="A6A6A6"/>
                <w:sz w:val="22"/>
                <w:szCs w:val="22"/>
              </w:rPr>
              <w:t>n…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7A25C5F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571" w:type="dxa"/>
            <w:gridSpan w:val="3"/>
            <w:shd w:val="clear" w:color="auto" w:fill="FFFFFF"/>
          </w:tcPr>
          <w:p w14:paraId="1ABE69B4" w14:textId="77777777" w:rsidR="00CF06E7" w:rsidRPr="008C2396" w:rsidRDefault="00CF06E7" w:rsidP="00097052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5233" w:type="dxa"/>
            <w:gridSpan w:val="2"/>
            <w:shd w:val="clear" w:color="auto" w:fill="FFFFFF"/>
          </w:tcPr>
          <w:p w14:paraId="15E9D2EB" w14:textId="77777777" w:rsidR="00CF06E7" w:rsidRPr="008C2396" w:rsidRDefault="00CF06E7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F6AF7" w:rsidRPr="008C2396" w14:paraId="7FDA27C5" w14:textId="77777777" w:rsidTr="008F6AF7">
        <w:trPr>
          <w:trHeight w:val="114"/>
        </w:trPr>
        <w:tc>
          <w:tcPr>
            <w:tcW w:w="10490" w:type="dxa"/>
            <w:gridSpan w:val="8"/>
            <w:shd w:val="clear" w:color="auto" w:fill="A50021"/>
          </w:tcPr>
          <w:p w14:paraId="1CD704A6" w14:textId="77777777" w:rsidR="008F6AF7" w:rsidRPr="008C2396" w:rsidRDefault="008F6AF7" w:rsidP="008F6AF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8512C0" w:rsidRPr="008C2396" w14:paraId="1E005C4F" w14:textId="77777777" w:rsidTr="005D0764">
        <w:trPr>
          <w:trHeight w:val="260"/>
        </w:trPr>
        <w:tc>
          <w:tcPr>
            <w:tcW w:w="3130" w:type="dxa"/>
            <w:gridSpan w:val="4"/>
            <w:shd w:val="clear" w:color="auto" w:fill="A6A6A6"/>
          </w:tcPr>
          <w:p w14:paraId="6F34BE1A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556DF04B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75A84908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5406A54D" w14:textId="77777777" w:rsidR="00E84444" w:rsidRPr="008C2396" w:rsidRDefault="00E84444" w:rsidP="00517D47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8512C0" w:rsidRPr="008C2396" w14:paraId="1F455C37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0EE1F44E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D66114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1FB0B7F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98D5D69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56D928A2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42EF6001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442DEC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44695F0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196F1DDB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6389571F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63F8B30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56F90E2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2B9FC1C2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2AD90B0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8512C0" w:rsidRPr="008C2396" w14:paraId="24891053" w14:textId="77777777" w:rsidTr="005D0764">
        <w:trPr>
          <w:trHeight w:val="304"/>
        </w:trPr>
        <w:tc>
          <w:tcPr>
            <w:tcW w:w="3130" w:type="dxa"/>
            <w:gridSpan w:val="4"/>
            <w:shd w:val="clear" w:color="auto" w:fill="FFFFFF"/>
          </w:tcPr>
          <w:p w14:paraId="26E02DF5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14FE6DA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7157DA50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525F13D7" w14:textId="77777777" w:rsidR="003F7596" w:rsidRPr="008C2396" w:rsidRDefault="003F7596" w:rsidP="005237D9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3944053D" w14:textId="77777777" w:rsidR="00DD1328" w:rsidRPr="008C2396" w:rsidRDefault="00DD1328" w:rsidP="00E45C7F">
      <w:pPr>
        <w:rPr>
          <w:rFonts w:ascii="Arial" w:hAnsi="Arial" w:cs="Arial"/>
          <w:b/>
          <w:sz w:val="28"/>
          <w:szCs w:val="28"/>
        </w:rPr>
      </w:pPr>
    </w:p>
    <w:p w14:paraId="0189BAC6" w14:textId="77777777" w:rsidR="005B4CB8" w:rsidRPr="008C2396" w:rsidRDefault="005B4CB8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BCEE798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B976565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2A19BB5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38356441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53F56A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6FAE19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1AE127D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E07FFC7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73EC623C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E819C0B" w14:textId="77777777" w:rsidR="00BC2005" w:rsidRPr="008C2396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D4C42C3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1AA1AD7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05D48872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458324D4" w14:textId="77777777" w:rsidR="005D0764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328A152" w14:textId="77777777" w:rsidR="005D0764" w:rsidRPr="008C2396" w:rsidRDefault="005D0764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58C1AB7E" w14:textId="77777777" w:rsidR="00BC2005" w:rsidRDefault="00BC2005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18DCDF69" w14:textId="77777777" w:rsidR="00517D47" w:rsidRPr="008C2396" w:rsidRDefault="00517D47" w:rsidP="00CF1DBE">
      <w:pPr>
        <w:jc w:val="center"/>
        <w:rPr>
          <w:rFonts w:ascii="Arial" w:hAnsi="Arial" w:cs="Arial"/>
          <w:b/>
          <w:sz w:val="28"/>
          <w:szCs w:val="28"/>
        </w:rPr>
      </w:pPr>
    </w:p>
    <w:p w14:paraId="6C73826E" w14:textId="77777777" w:rsidR="00CC51D2" w:rsidRDefault="00620BBA" w:rsidP="00CC51D2">
      <w:pPr>
        <w:pStyle w:val="Heading1"/>
        <w:rPr>
          <w:rFonts w:cs="Arial"/>
        </w:rPr>
      </w:pPr>
      <w:bookmarkStart w:id="15" w:name="_Toc532221778"/>
      <w:r w:rsidRPr="008C2396">
        <w:rPr>
          <w:rFonts w:cs="Arial"/>
        </w:rPr>
        <w:lastRenderedPageBreak/>
        <w:t>DISEÑO</w:t>
      </w:r>
      <w:r w:rsidR="0031108D" w:rsidRPr="008C2396">
        <w:rPr>
          <w:rFonts w:cs="Arial"/>
        </w:rPr>
        <w:t xml:space="preserve"> DE LA ARQUITECTURA DE SOLUCION</w:t>
      </w:r>
      <w:bookmarkEnd w:id="15"/>
      <w:r w:rsidR="0031108D" w:rsidRPr="008C2396">
        <w:rPr>
          <w:rFonts w:cs="Arial"/>
        </w:rPr>
        <w:t xml:space="preserve"> </w:t>
      </w:r>
    </w:p>
    <w:p w14:paraId="265F9426" w14:textId="77777777" w:rsidR="00517D47" w:rsidRPr="00517D47" w:rsidRDefault="00517D47" w:rsidP="00517D47">
      <w:pPr>
        <w:rPr>
          <w:lang w:val="es-ES_tradnl" w:eastAsia="en-US"/>
        </w:rPr>
      </w:pPr>
    </w:p>
    <w:p w14:paraId="3BC335B8" w14:textId="77777777" w:rsidR="00CC51D2" w:rsidRPr="005D0764" w:rsidRDefault="00CC51D2" w:rsidP="00CC51D2">
      <w:pPr>
        <w:ind w:left="-851"/>
        <w:jc w:val="both"/>
        <w:rPr>
          <w:rFonts w:ascii="Arial" w:hAnsi="Arial" w:cs="Arial"/>
          <w:color w:val="BFBFBF"/>
          <w:sz w:val="22"/>
          <w:szCs w:val="22"/>
        </w:rPr>
      </w:pPr>
      <w:r w:rsidRPr="005D0764">
        <w:rPr>
          <w:rFonts w:ascii="Arial" w:hAnsi="Arial" w:cs="Arial"/>
          <w:color w:val="BFBFBF"/>
          <w:sz w:val="22"/>
          <w:szCs w:val="22"/>
        </w:rPr>
        <w:t>En caso de que existan excepciones asociadas a la arquitectura de referencia se debe incluir su correspondiente justificación en las vistas que aplique.</w:t>
      </w:r>
    </w:p>
    <w:p w14:paraId="4AF0AB5C" w14:textId="77777777" w:rsidR="00B7008A" w:rsidRPr="008C2396" w:rsidRDefault="00B7008A" w:rsidP="008A1BCD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49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1853"/>
        <w:gridCol w:w="2000"/>
        <w:gridCol w:w="753"/>
        <w:gridCol w:w="1321"/>
        <w:gridCol w:w="3286"/>
      </w:tblGrid>
      <w:tr w:rsidR="009F66F0" w:rsidRPr="008C2396" w14:paraId="4C996F22" w14:textId="77777777" w:rsidTr="00863B9A">
        <w:trPr>
          <w:trHeight w:val="182"/>
        </w:trPr>
        <w:tc>
          <w:tcPr>
            <w:tcW w:w="1277" w:type="dxa"/>
            <w:shd w:val="clear" w:color="auto" w:fill="A50021"/>
            <w:vAlign w:val="center"/>
          </w:tcPr>
          <w:p w14:paraId="0DEAC842" w14:textId="77777777" w:rsidR="009F66F0" w:rsidRPr="008C2396" w:rsidRDefault="009F66F0" w:rsidP="00E45C7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4606" w:type="dxa"/>
            <w:gridSpan w:val="3"/>
            <w:shd w:val="clear" w:color="auto" w:fill="auto"/>
            <w:vAlign w:val="center"/>
          </w:tcPr>
          <w:p w14:paraId="03114BAB" w14:textId="77777777" w:rsidR="009F66F0" w:rsidRPr="005D0764" w:rsidRDefault="00585CB0" w:rsidP="00E45C7F">
            <w:pPr>
              <w:jc w:val="center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DD/MM/AAAA</w:t>
            </w:r>
          </w:p>
        </w:tc>
        <w:tc>
          <w:tcPr>
            <w:tcW w:w="4607" w:type="dxa"/>
            <w:gridSpan w:val="2"/>
            <w:shd w:val="clear" w:color="auto" w:fill="A50021"/>
            <w:vAlign w:val="center"/>
          </w:tcPr>
          <w:p w14:paraId="4990A1BB" w14:textId="77777777" w:rsidR="009F66F0" w:rsidRPr="008C2396" w:rsidRDefault="009F66F0" w:rsidP="00E45C7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780520" w:rsidRPr="008C2396" w14:paraId="564C61D8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354940EC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Lógica</w:t>
            </w:r>
          </w:p>
        </w:tc>
      </w:tr>
      <w:tr w:rsidR="00780520" w:rsidRPr="008C2396" w14:paraId="5A8A19B3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4B527994" w14:textId="77777777" w:rsidR="00780520" w:rsidRPr="005D0764" w:rsidRDefault="00780520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Clase, Diagrama de Comunicación, Diagrama de Secuencia.</w:t>
            </w:r>
            <w:r w:rsidR="00152DDE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360F0200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8CC8EAA" w14:textId="77777777" w:rsidR="00780520" w:rsidRPr="008C2396" w:rsidRDefault="00780520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454D1E" w:rsidRPr="008C2396" w14:paraId="105258AF" w14:textId="77777777" w:rsidTr="00780520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7F08D14C" w14:textId="77777777" w:rsidR="00C464FB" w:rsidRPr="005D0764" w:rsidRDefault="00454D1E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D4775A" w:rsidRPr="008C2396" w14:paraId="0230FEB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4220DFA8" w14:textId="77777777" w:rsidR="00D4775A" w:rsidRPr="008C2396" w:rsidRDefault="00D4775A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Vista </w:t>
            </w:r>
            <w:r w:rsidR="009811FC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de Implementación</w:t>
            </w:r>
          </w:p>
        </w:tc>
      </w:tr>
      <w:tr w:rsidR="00D4775A" w:rsidRPr="008C2396" w14:paraId="608B3512" w14:textId="77777777" w:rsidTr="00D4775A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2CA834F4" w14:textId="77777777" w:rsidR="00D4775A" w:rsidRPr="005D0764" w:rsidRDefault="00F30660" w:rsidP="007707BF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alguno de los siguientes diagramas UML: Diagrama de componentes o diagrama de Paquetes</w:t>
            </w:r>
          </w:p>
          <w:p w14:paraId="4C044E42" w14:textId="77777777" w:rsidR="00EE7D3C" w:rsidRPr="005D0764" w:rsidRDefault="00EE7D3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C3B0DBF" w14:textId="77777777" w:rsidR="002F0B65" w:rsidRPr="005D0764" w:rsidRDefault="002F0B65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64FB" w:rsidRPr="008C2396" w14:paraId="60ED864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77FE7D4" w14:textId="77777777" w:rsidR="00C464FB" w:rsidRPr="005D0764" w:rsidRDefault="00C464FB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A6E72" w:rsidRPr="008C2396" w14:paraId="434D9E12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13446E71" w14:textId="77777777" w:rsidR="00BA6E72" w:rsidRPr="008C2396" w:rsidRDefault="00BA6E72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Proceso</w:t>
            </w:r>
          </w:p>
        </w:tc>
      </w:tr>
      <w:tr w:rsidR="00BA6E72" w:rsidRPr="008C2396" w14:paraId="0886A511" w14:textId="77777777" w:rsidTr="00BA6E72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3B5FB26" w14:textId="77777777" w:rsidR="00BA6E72" w:rsidRPr="005D0764" w:rsidRDefault="001B0941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Se puede utilizar alguno de los siguientes diagramas UML: Diagrama de </w:t>
            </w:r>
            <w:r w:rsidR="00EE1C88" w:rsidRPr="005D0764">
              <w:rPr>
                <w:rFonts w:ascii="Arial" w:hAnsi="Arial" w:cs="Arial"/>
                <w:color w:val="BFBFBF"/>
                <w:sz w:val="22"/>
                <w:szCs w:val="22"/>
              </w:rPr>
              <w:t>actividades o de flujo</w:t>
            </w:r>
            <w:r w:rsidR="00AC6AD4" w:rsidRPr="005D0764">
              <w:rPr>
                <w:rFonts w:ascii="Arial" w:hAnsi="Arial" w:cs="Arial"/>
                <w:color w:val="BFBFBF"/>
                <w:sz w:val="22"/>
                <w:szCs w:val="22"/>
              </w:rPr>
              <w:t xml:space="preserve"> </w:t>
            </w:r>
          </w:p>
          <w:p w14:paraId="477095C7" w14:textId="77777777" w:rsidR="00115C2C" w:rsidRPr="005D0764" w:rsidRDefault="00115C2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452EDD3E" w14:textId="77777777" w:rsidR="00EE7D3C" w:rsidRPr="005D0764" w:rsidRDefault="00EE7D3C" w:rsidP="00D02EFD">
            <w:pPr>
              <w:jc w:val="both"/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31EA6738" w14:textId="77777777" w:rsidR="00115C2C" w:rsidRPr="005D0764" w:rsidRDefault="00115C2C" w:rsidP="00D02EF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2D2F" w:rsidRPr="008C2396" w14:paraId="666755CA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307728DC" w14:textId="77777777" w:rsidR="00372D2F" w:rsidRPr="005D0764" w:rsidRDefault="00372D2F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808DC" w:rsidRPr="008C2396" w14:paraId="7D2811C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2553065E" w14:textId="77777777" w:rsidR="00B808DC" w:rsidRPr="008C2396" w:rsidRDefault="00B808DC" w:rsidP="004627A3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Vista de Física</w:t>
            </w:r>
          </w:p>
        </w:tc>
      </w:tr>
      <w:tr w:rsidR="00B808DC" w:rsidRPr="008C2396" w14:paraId="3AAB3AAE" w14:textId="77777777" w:rsidTr="00B808DC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053EB9AB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</w:p>
          <w:p w14:paraId="5265756A" w14:textId="77777777" w:rsidR="00B808DC" w:rsidRPr="005D0764" w:rsidRDefault="00B808DC" w:rsidP="004627A3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Se puede utilizar el diagrama UML de despliegue.</w:t>
            </w:r>
          </w:p>
          <w:p w14:paraId="1956485D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E22DDFF" w14:textId="77777777" w:rsidR="00B808DC" w:rsidRPr="005D0764" w:rsidRDefault="00B808DC" w:rsidP="004627A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808DC" w:rsidRPr="008C2396" w14:paraId="0066DE9B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55F70425" w14:textId="77777777" w:rsidR="00B808DC" w:rsidRPr="005D0764" w:rsidRDefault="00B808DC" w:rsidP="004627A3">
            <w:pPr>
              <w:rPr>
                <w:rFonts w:ascii="Arial" w:hAnsi="Arial" w:cs="Arial"/>
                <w:color w:val="BFBFBF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BC2005" w:rsidRPr="008C2396" w14:paraId="2F3EACA5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A50021"/>
            <w:vAlign w:val="center"/>
          </w:tcPr>
          <w:p w14:paraId="057687A6" w14:textId="77777777" w:rsidR="00BC2005" w:rsidRPr="008C2396" w:rsidRDefault="002A0CFC" w:rsidP="009B2FF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>Prototipos</w:t>
            </w:r>
            <w:r w:rsidR="006001DF" w:rsidRPr="008C2396">
              <w:rPr>
                <w:rFonts w:ascii="Arial" w:hAnsi="Arial" w:cs="Arial"/>
                <w:b/>
                <w:sz w:val="22"/>
                <w:szCs w:val="22"/>
                <w:shd w:val="clear" w:color="auto" w:fill="A50021"/>
              </w:rPr>
              <w:t xml:space="preserve"> de interfaces de usuario</w:t>
            </w:r>
          </w:p>
        </w:tc>
      </w:tr>
      <w:tr w:rsidR="00BC2005" w:rsidRPr="008C2396" w14:paraId="1BF3578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127206C7" w14:textId="77777777" w:rsidR="00BC2005" w:rsidRPr="008C2396" w:rsidRDefault="00BC2005" w:rsidP="00620BBA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</w:p>
          <w:p w14:paraId="3B7AC2DE" w14:textId="77777777" w:rsidR="00BC2005" w:rsidRPr="005D0764" w:rsidRDefault="004D0718" w:rsidP="00D73701">
            <w:pPr>
              <w:rPr>
                <w:rFonts w:ascii="Arial" w:hAnsi="Arial" w:cs="Arial"/>
                <w:sz w:val="22"/>
                <w:szCs w:val="22"/>
              </w:rPr>
            </w:pPr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Mockups o Bocetos de interfaces graficas para Front-</w:t>
            </w:r>
            <w:proofErr w:type="spellStart"/>
            <w:r w:rsidRPr="005D0764">
              <w:rPr>
                <w:rFonts w:ascii="Arial" w:hAnsi="Arial" w:cs="Arial"/>
                <w:color w:val="BFBFBF"/>
                <w:sz w:val="22"/>
                <w:szCs w:val="22"/>
              </w:rPr>
              <w:t>End</w:t>
            </w:r>
            <w:proofErr w:type="spellEnd"/>
            <w:r w:rsidR="00735B82" w:rsidRPr="005D0764">
              <w:rPr>
                <w:rFonts w:ascii="Arial" w:hAnsi="Arial" w:cs="Arial"/>
                <w:color w:val="BFBFBF"/>
                <w:sz w:val="22"/>
                <w:szCs w:val="22"/>
              </w:rPr>
              <w:t>.</w:t>
            </w:r>
          </w:p>
          <w:p w14:paraId="6F92942D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654B7C7B" w14:textId="77777777" w:rsidR="00BC2005" w:rsidRPr="008C2396" w:rsidRDefault="00BC2005" w:rsidP="00950F0B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372D2F" w:rsidRPr="008C2396" w14:paraId="564363B6" w14:textId="77777777" w:rsidTr="004627A3">
        <w:trPr>
          <w:trHeight w:val="182"/>
        </w:trPr>
        <w:tc>
          <w:tcPr>
            <w:tcW w:w="10490" w:type="dxa"/>
            <w:gridSpan w:val="6"/>
            <w:shd w:val="clear" w:color="auto" w:fill="FFFFFF"/>
            <w:vAlign w:val="center"/>
          </w:tcPr>
          <w:p w14:paraId="6171652D" w14:textId="77777777" w:rsidR="00372D2F" w:rsidRPr="008C2396" w:rsidRDefault="00372D2F" w:rsidP="004627A3">
            <w:pPr>
              <w:rPr>
                <w:rFonts w:ascii="Arial" w:hAnsi="Arial" w:cs="Arial"/>
                <w:b/>
                <w:color w:val="BFBFBF"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color w:val="BFBFBF"/>
                <w:sz w:val="22"/>
                <w:szCs w:val="22"/>
              </w:rPr>
              <w:t>Si utiliza convenciones para diagramas Ad hoc, por favor describirlas aquí</w:t>
            </w:r>
          </w:p>
        </w:tc>
      </w:tr>
      <w:tr w:rsidR="001200E2" w:rsidRPr="008C2396" w14:paraId="45DFE0DB" w14:textId="77777777" w:rsidTr="004627A3">
        <w:trPr>
          <w:trHeight w:val="114"/>
        </w:trPr>
        <w:tc>
          <w:tcPr>
            <w:tcW w:w="10490" w:type="dxa"/>
            <w:gridSpan w:val="6"/>
            <w:shd w:val="clear" w:color="auto" w:fill="A50021"/>
          </w:tcPr>
          <w:p w14:paraId="72551A53" w14:textId="77777777" w:rsidR="001200E2" w:rsidRPr="008C2396" w:rsidRDefault="001200E2" w:rsidP="004627A3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8C2396">
              <w:rPr>
                <w:rFonts w:ascii="Arial" w:hAnsi="Arial" w:cs="Arial"/>
                <w:b/>
                <w:szCs w:val="22"/>
              </w:rPr>
              <w:t>Firmas de aceptación</w:t>
            </w:r>
          </w:p>
        </w:tc>
      </w:tr>
      <w:tr w:rsidR="001200E2" w:rsidRPr="008C2396" w14:paraId="4B58F47E" w14:textId="77777777" w:rsidTr="001200E2">
        <w:trPr>
          <w:trHeight w:val="260"/>
        </w:trPr>
        <w:tc>
          <w:tcPr>
            <w:tcW w:w="3130" w:type="dxa"/>
            <w:gridSpan w:val="2"/>
            <w:shd w:val="clear" w:color="auto" w:fill="A6A6A6"/>
          </w:tcPr>
          <w:p w14:paraId="38C21165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Nombre</w:t>
            </w:r>
          </w:p>
        </w:tc>
        <w:tc>
          <w:tcPr>
            <w:tcW w:w="2000" w:type="dxa"/>
            <w:shd w:val="clear" w:color="auto" w:fill="A6A6A6"/>
          </w:tcPr>
          <w:p w14:paraId="08220F62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Dependencia</w:t>
            </w:r>
          </w:p>
        </w:tc>
        <w:tc>
          <w:tcPr>
            <w:tcW w:w="2074" w:type="dxa"/>
            <w:gridSpan w:val="2"/>
            <w:shd w:val="clear" w:color="auto" w:fill="A6A6A6"/>
          </w:tcPr>
          <w:p w14:paraId="1DB4E537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Teléfono</w:t>
            </w:r>
          </w:p>
        </w:tc>
        <w:tc>
          <w:tcPr>
            <w:tcW w:w="3286" w:type="dxa"/>
            <w:shd w:val="clear" w:color="auto" w:fill="A6A6A6"/>
          </w:tcPr>
          <w:p w14:paraId="3FCA34D0" w14:textId="77777777" w:rsidR="001200E2" w:rsidRPr="008C2396" w:rsidRDefault="001200E2" w:rsidP="00714685">
            <w:pPr>
              <w:pStyle w:val="Footer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8C2396">
              <w:rPr>
                <w:rFonts w:ascii="Arial" w:hAnsi="Arial" w:cs="Arial"/>
                <w:b/>
                <w:bCs/>
                <w:sz w:val="22"/>
                <w:szCs w:val="22"/>
              </w:rPr>
              <w:t>Firma</w:t>
            </w:r>
          </w:p>
        </w:tc>
      </w:tr>
      <w:tr w:rsidR="001200E2" w:rsidRPr="008C2396" w14:paraId="10345B8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2EA852F3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A83119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6145A09F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472FCF6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097F3FFF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43A79A2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0FD2147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968504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01DCAA5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35F5E864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71C6C731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71D4A46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05B470B8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76550035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1200E2" w:rsidRPr="008C2396" w14:paraId="16D07962" w14:textId="77777777" w:rsidTr="001200E2">
        <w:trPr>
          <w:trHeight w:val="304"/>
        </w:trPr>
        <w:tc>
          <w:tcPr>
            <w:tcW w:w="3130" w:type="dxa"/>
            <w:gridSpan w:val="2"/>
            <w:shd w:val="clear" w:color="auto" w:fill="FFFFFF"/>
          </w:tcPr>
          <w:p w14:paraId="35E116FA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00" w:type="dxa"/>
            <w:shd w:val="clear" w:color="auto" w:fill="FFFFFF"/>
          </w:tcPr>
          <w:p w14:paraId="173B35B6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2074" w:type="dxa"/>
            <w:gridSpan w:val="2"/>
            <w:shd w:val="clear" w:color="auto" w:fill="FFFFFF"/>
          </w:tcPr>
          <w:p w14:paraId="55884622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  <w:tc>
          <w:tcPr>
            <w:tcW w:w="3286" w:type="dxa"/>
            <w:shd w:val="clear" w:color="auto" w:fill="FFFFFF"/>
          </w:tcPr>
          <w:p w14:paraId="67F756F9" w14:textId="77777777" w:rsidR="001200E2" w:rsidRPr="008C2396" w:rsidRDefault="001200E2" w:rsidP="004627A3">
            <w:pPr>
              <w:jc w:val="both"/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</w:tbl>
    <w:p w14:paraId="56CD5FCB" w14:textId="77777777" w:rsidR="001F438D" w:rsidRPr="008C2396" w:rsidRDefault="001F438D" w:rsidP="008A1BCD">
      <w:pPr>
        <w:jc w:val="both"/>
        <w:rPr>
          <w:rFonts w:ascii="Arial" w:hAnsi="Arial" w:cs="Arial"/>
          <w:sz w:val="20"/>
          <w:szCs w:val="20"/>
        </w:rPr>
      </w:pPr>
    </w:p>
    <w:p w14:paraId="1FE0DB9F" w14:textId="77777777" w:rsidR="00084D2E" w:rsidRPr="00517D47" w:rsidRDefault="00D02EFD" w:rsidP="00517D47">
      <w:pPr>
        <w:pStyle w:val="Footer"/>
        <w:tabs>
          <w:tab w:val="clear" w:pos="4252"/>
          <w:tab w:val="clear" w:pos="8504"/>
        </w:tabs>
        <w:spacing w:line="360" w:lineRule="auto"/>
        <w:ind w:left="-851"/>
        <w:jc w:val="both"/>
        <w:rPr>
          <w:rFonts w:ascii="Arial" w:hAnsi="Arial" w:cs="Arial"/>
          <w:sz w:val="22"/>
        </w:rPr>
      </w:pPr>
      <w:r w:rsidRPr="008C2396">
        <w:rPr>
          <w:rFonts w:ascii="Arial" w:hAnsi="Arial" w:cs="Arial"/>
          <w:b/>
          <w:sz w:val="22"/>
        </w:rPr>
        <w:t xml:space="preserve">Nota: </w:t>
      </w:r>
      <w:r w:rsidRPr="008C2396">
        <w:rPr>
          <w:rFonts w:ascii="Arial" w:hAnsi="Arial" w:cs="Arial"/>
          <w:sz w:val="22"/>
        </w:rPr>
        <w:t>En caso de considerar limitado el uso de UML</w:t>
      </w:r>
      <w:r w:rsidR="00105633" w:rsidRPr="008C2396">
        <w:rPr>
          <w:rFonts w:ascii="Arial" w:hAnsi="Arial" w:cs="Arial"/>
          <w:sz w:val="22"/>
        </w:rPr>
        <w:t>, es posible utilizar diagramas Ad Hoc.</w:t>
      </w:r>
    </w:p>
    <w:sectPr w:rsidR="00084D2E" w:rsidRPr="00517D47" w:rsidSect="00BE71BB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715B6" w14:textId="77777777" w:rsidR="003F529F" w:rsidRDefault="003F529F" w:rsidP="00DE32EB">
      <w:pPr>
        <w:pStyle w:val="NormalIndent"/>
      </w:pPr>
      <w:r>
        <w:separator/>
      </w:r>
    </w:p>
  </w:endnote>
  <w:endnote w:type="continuationSeparator" w:id="0">
    <w:p w14:paraId="292217FF" w14:textId="77777777" w:rsidR="003F529F" w:rsidRDefault="003F529F" w:rsidP="00DE32EB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ormal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B79E" w14:textId="77777777" w:rsidR="00E83F00" w:rsidRPr="00063DD8" w:rsidRDefault="00E83F00">
    <w:pPr>
      <w:rPr>
        <w:sz w:val="16"/>
        <w:szCs w:val="16"/>
      </w:rPr>
    </w:pP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1728"/>
      <w:gridCol w:w="5580"/>
      <w:gridCol w:w="1638"/>
    </w:tblGrid>
    <w:tr w:rsidR="00E83F00" w:rsidRPr="004876B3" w14:paraId="419DA5D5" w14:textId="77777777" w:rsidTr="00C67CD3">
      <w:trPr>
        <w:trHeight w:val="237"/>
      </w:trPr>
      <w:tc>
        <w:tcPr>
          <w:tcW w:w="1728" w:type="dxa"/>
          <w:vAlign w:val="center"/>
        </w:tcPr>
        <w:p w14:paraId="07ECF31B" w14:textId="77777777" w:rsidR="00E83F00" w:rsidRPr="004876B3" w:rsidRDefault="00E83F00" w:rsidP="008636A4">
          <w:pPr>
            <w:ind w:right="360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5580" w:type="dxa"/>
        </w:tcPr>
        <w:p w14:paraId="283709F5" w14:textId="77777777" w:rsidR="00E83F00" w:rsidRPr="004876B3" w:rsidRDefault="00E83F00" w:rsidP="001D2EBF">
          <w:pPr>
            <w:jc w:val="center"/>
            <w:rPr>
              <w:rFonts w:ascii="Calibri" w:hAnsi="Calibri" w:cs="Tahoma"/>
              <w:sz w:val="20"/>
              <w:szCs w:val="20"/>
            </w:rPr>
          </w:pPr>
        </w:p>
      </w:tc>
      <w:tc>
        <w:tcPr>
          <w:tcW w:w="1638" w:type="dxa"/>
          <w:vAlign w:val="center"/>
        </w:tcPr>
        <w:p w14:paraId="6285C9DA" w14:textId="77777777" w:rsidR="00E83F00" w:rsidRPr="004876B3" w:rsidRDefault="00E83F00" w:rsidP="008636A4">
          <w:pPr>
            <w:jc w:val="right"/>
            <w:rPr>
              <w:rFonts w:ascii="Calibri" w:hAnsi="Calibri" w:cs="Tahoma"/>
              <w:sz w:val="20"/>
              <w:szCs w:val="20"/>
            </w:rPr>
          </w:pPr>
        </w:p>
      </w:tc>
    </w:tr>
    <w:tr w:rsidR="00C67CD3" w:rsidRPr="004876B3" w14:paraId="23310861" w14:textId="77777777" w:rsidTr="00C67CD3">
      <w:trPr>
        <w:trHeight w:val="250"/>
      </w:trPr>
      <w:tc>
        <w:tcPr>
          <w:tcW w:w="8946" w:type="dxa"/>
          <w:gridSpan w:val="3"/>
          <w:vAlign w:val="center"/>
        </w:tcPr>
        <w:p w14:paraId="57EFBCF6" w14:textId="77777777" w:rsidR="00C67CD3" w:rsidRPr="004876B3" w:rsidRDefault="00C67CD3" w:rsidP="00FB46D5">
          <w:pPr>
            <w:rPr>
              <w:rFonts w:ascii="Calibri" w:hAnsi="Calibri" w:cs="Tahoma"/>
              <w:sz w:val="20"/>
              <w:szCs w:val="20"/>
            </w:rPr>
          </w:pPr>
        </w:p>
      </w:tc>
    </w:tr>
  </w:tbl>
  <w:p w14:paraId="2B1B3101" w14:textId="77777777" w:rsidR="00E83F00" w:rsidRDefault="00E83F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C962E" w14:textId="77777777" w:rsidR="003F529F" w:rsidRDefault="003F529F" w:rsidP="00DE32EB">
      <w:pPr>
        <w:pStyle w:val="NormalIndent"/>
      </w:pPr>
      <w:r>
        <w:separator/>
      </w:r>
    </w:p>
  </w:footnote>
  <w:footnote w:type="continuationSeparator" w:id="0">
    <w:p w14:paraId="02123F87" w14:textId="77777777" w:rsidR="003F529F" w:rsidRDefault="003F529F" w:rsidP="00DE32EB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572249" w:rsidRPr="0044395D" w14:paraId="07FDBD6B" w14:textId="77777777" w:rsidTr="00921F93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bottom"/>
        </w:tcPr>
        <w:p w14:paraId="76CD54F3" w14:textId="2CEA92A0" w:rsidR="00572249" w:rsidRDefault="00921F93" w:rsidP="00921F93">
          <w:pPr>
            <w:widowControl w:val="0"/>
            <w:jc w:val="center"/>
            <w:rPr>
              <w:noProof/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0" distB="0" distL="0" distR="0" wp14:anchorId="3E07CB15" wp14:editId="699F6AA8">
                <wp:extent cx="557561" cy="557561"/>
                <wp:effectExtent l="0" t="0" r="1270" b="1270"/>
                <wp:docPr id="3" name="Picture 3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3" descr="LOGO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706" cy="570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57276D" w14:textId="77777777" w:rsidR="005F2B70" w:rsidRPr="00C225FB" w:rsidRDefault="005F2B70" w:rsidP="00921F93">
          <w:pPr>
            <w:widowControl w:val="0"/>
            <w:jc w:val="center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50021"/>
          <w:vAlign w:val="center"/>
        </w:tcPr>
        <w:p w14:paraId="739075A2" w14:textId="77777777" w:rsidR="00E87D59" w:rsidRPr="00F77CCF" w:rsidRDefault="00F77CCF" w:rsidP="00E87D59">
          <w:pPr>
            <w:widowControl w:val="0"/>
            <w:jc w:val="center"/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FORMATO DE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ESPECIFICACIÓN DE</w:t>
          </w:r>
          <w:r w:rsidR="007474D8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 </w:t>
          </w:r>
          <w:r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 xml:space="preserve">REQUERIMIENTOS </w:t>
          </w:r>
          <w:r w:rsidR="00E87D59">
            <w:rPr>
              <w:rFonts w:ascii="Arial" w:hAnsi="Arial" w:cs="Arial"/>
              <w:b/>
              <w:bCs/>
              <w:color w:val="FFFFFF"/>
              <w:sz w:val="16"/>
              <w:szCs w:val="16"/>
              <w:lang w:eastAsia="es-CO"/>
            </w:rPr>
            <w:t>DE SOFTWARE</w:t>
          </w:r>
        </w:p>
      </w:tc>
    </w:tr>
    <w:tr w:rsidR="00572249" w:rsidRPr="0044395D" w14:paraId="67E900F8" w14:textId="77777777" w:rsidTr="005F2B70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C586533" w14:textId="77777777" w:rsidR="00572249" w:rsidRPr="00C225FB" w:rsidRDefault="00572249" w:rsidP="00572249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562F1943" w14:textId="77777777" w:rsidR="00572249" w:rsidRPr="005F2B70" w:rsidRDefault="005F2B70" w:rsidP="00924133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 xml:space="preserve">PROCESO GESTIÓN DE LA INFORMACIÓN  </w:t>
          </w:r>
        </w:p>
      </w:tc>
    </w:tr>
    <w:tr w:rsidR="00DD1328" w:rsidRPr="0044395D" w14:paraId="40509EA9" w14:textId="77777777" w:rsidTr="005F2B70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70D71DEE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07A42CA0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</w:pPr>
          <w:r w:rsidRPr="005F2B70">
            <w:rPr>
              <w:rFonts w:ascii="Arial" w:hAnsi="Arial" w:cs="Arial"/>
              <w:b/>
              <w:bCs/>
              <w:color w:val="000000"/>
              <w:sz w:val="16"/>
              <w:szCs w:val="16"/>
              <w:lang w:eastAsia="es-CO"/>
            </w:rPr>
            <w:t>PROCEDIMIENTO: DESARROLLO DE SISTEMAS DE INFORMACIÓN</w:t>
          </w:r>
        </w:p>
      </w:tc>
    </w:tr>
    <w:tr w:rsidR="00921F93" w:rsidRPr="0044395D" w14:paraId="23F971F0" w14:textId="77777777" w:rsidTr="005F2B70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FE39D7F" w14:textId="77777777" w:rsidR="00DD1328" w:rsidRPr="00C225FB" w:rsidRDefault="00DD1328" w:rsidP="00DD1328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0A1E04C1" w14:textId="2D857D6D" w:rsidR="00DD1328" w:rsidRPr="005F2B70" w:rsidRDefault="005F2B70" w:rsidP="00DD1328">
          <w:pPr>
            <w:pStyle w:val="Header"/>
            <w:widowControl w:val="0"/>
            <w:ind w:left="-9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Código: </w:t>
          </w:r>
          <w:r w:rsidR="00F86134">
            <w:rPr>
              <w:rFonts w:ascii="Arial" w:hAnsi="Arial" w:cs="Arial"/>
              <w:b/>
              <w:sz w:val="16"/>
              <w:szCs w:val="16"/>
            </w:rPr>
            <w:t>AGHA-01</w:t>
          </w:r>
        </w:p>
      </w:tc>
      <w:tc>
        <w:tcPr>
          <w:tcW w:w="1542" w:type="dxa"/>
          <w:shd w:val="clear" w:color="auto" w:fill="auto"/>
          <w:vAlign w:val="center"/>
        </w:tcPr>
        <w:p w14:paraId="3CA91E14" w14:textId="565CC2C8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Versión: </w:t>
          </w:r>
          <w:r w:rsidR="00D1764B">
            <w:rPr>
              <w:rFonts w:ascii="Arial" w:hAnsi="Arial" w:cs="Arial"/>
              <w:b/>
              <w:sz w:val="16"/>
              <w:szCs w:val="16"/>
            </w:rPr>
            <w:t>1</w:t>
          </w:r>
          <w:r w:rsidR="00F86134">
            <w:rPr>
              <w:rFonts w:ascii="Arial" w:hAnsi="Arial" w:cs="Arial"/>
              <w:b/>
              <w:sz w:val="16"/>
              <w:szCs w:val="16"/>
            </w:rPr>
            <w:t>.0</w:t>
          </w:r>
        </w:p>
      </w:tc>
      <w:tc>
        <w:tcPr>
          <w:tcW w:w="2139" w:type="dxa"/>
          <w:shd w:val="clear" w:color="auto" w:fill="auto"/>
          <w:vAlign w:val="center"/>
        </w:tcPr>
        <w:p w14:paraId="3EF3C76C" w14:textId="482866F2" w:rsidR="00DD1328" w:rsidRPr="005F2B70" w:rsidRDefault="005F2B70" w:rsidP="00DD1328">
          <w:pPr>
            <w:pStyle w:val="Header"/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Fecha: </w:t>
          </w:r>
          <w:r w:rsidR="00D1764B">
            <w:rPr>
              <w:rFonts w:ascii="Arial" w:hAnsi="Arial" w:cs="Arial"/>
              <w:b/>
              <w:sz w:val="16"/>
              <w:szCs w:val="16"/>
            </w:rPr>
            <w:t>2</w:t>
          </w:r>
          <w:r w:rsidR="00EF613E">
            <w:rPr>
              <w:rFonts w:ascii="Arial" w:hAnsi="Arial" w:cs="Arial"/>
              <w:b/>
              <w:sz w:val="16"/>
              <w:szCs w:val="16"/>
            </w:rPr>
            <w:t>1</w:t>
          </w:r>
          <w:r w:rsidR="00D1764B">
            <w:rPr>
              <w:rFonts w:ascii="Arial" w:hAnsi="Arial" w:cs="Arial"/>
              <w:b/>
              <w:sz w:val="16"/>
              <w:szCs w:val="16"/>
            </w:rPr>
            <w:t>/</w:t>
          </w:r>
          <w:r w:rsidR="002D25F8">
            <w:rPr>
              <w:rFonts w:ascii="Arial" w:hAnsi="Arial" w:cs="Arial"/>
              <w:b/>
              <w:sz w:val="16"/>
              <w:szCs w:val="16"/>
            </w:rPr>
            <w:t>0</w:t>
          </w:r>
          <w:r w:rsidR="00D1764B">
            <w:rPr>
              <w:rFonts w:ascii="Arial" w:hAnsi="Arial" w:cs="Arial"/>
              <w:b/>
              <w:sz w:val="16"/>
              <w:szCs w:val="16"/>
            </w:rPr>
            <w:t>2/20</w:t>
          </w:r>
          <w:r w:rsidR="002D25F8">
            <w:rPr>
              <w:rFonts w:ascii="Arial" w:hAnsi="Arial" w:cs="Arial"/>
              <w:b/>
              <w:sz w:val="16"/>
              <w:szCs w:val="16"/>
            </w:rPr>
            <w:t>22</w:t>
          </w:r>
        </w:p>
      </w:tc>
      <w:tc>
        <w:tcPr>
          <w:tcW w:w="1478" w:type="dxa"/>
          <w:shd w:val="clear" w:color="auto" w:fill="auto"/>
          <w:vAlign w:val="center"/>
        </w:tcPr>
        <w:p w14:paraId="29365221" w14:textId="77777777" w:rsidR="00DD1328" w:rsidRPr="005F2B70" w:rsidRDefault="005F2B70" w:rsidP="00DD1328">
          <w:pPr>
            <w:widowControl w:val="0"/>
            <w:rPr>
              <w:rFonts w:ascii="Arial" w:hAnsi="Arial" w:cs="Arial"/>
              <w:b/>
              <w:sz w:val="16"/>
              <w:szCs w:val="16"/>
            </w:rPr>
          </w:pPr>
          <w:r w:rsidRPr="005F2B70">
            <w:rPr>
              <w:rFonts w:ascii="Arial" w:hAnsi="Arial" w:cs="Arial"/>
              <w:b/>
              <w:sz w:val="16"/>
              <w:szCs w:val="16"/>
            </w:rPr>
            <w:t xml:space="preserve">Página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PAGE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  <w:r w:rsidRPr="005F2B70">
            <w:rPr>
              <w:rFonts w:ascii="Arial" w:hAnsi="Arial" w:cs="Arial"/>
              <w:b/>
              <w:sz w:val="16"/>
              <w:szCs w:val="16"/>
            </w:rPr>
            <w:t xml:space="preserve"> de 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begin"/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instrText>NUMPAGES  \* Arabic  \* MERGEFORMAT</w:instrTex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separate"/>
          </w:r>
          <w:r w:rsidR="00D1764B">
            <w:rPr>
              <w:rFonts w:ascii="Arial" w:hAnsi="Arial" w:cs="Arial"/>
              <w:b/>
              <w:bCs/>
              <w:noProof/>
              <w:sz w:val="16"/>
              <w:szCs w:val="16"/>
            </w:rPr>
            <w:t>9</w:t>
          </w:r>
          <w:r w:rsidR="00DD1328" w:rsidRPr="005F2B70">
            <w:rPr>
              <w:rFonts w:ascii="Arial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3394D5A3" w14:textId="77777777" w:rsidR="00572249" w:rsidRDefault="00572249" w:rsidP="009241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/>
      </w:rPr>
    </w:lvl>
  </w:abstractNum>
  <w:abstractNum w:abstractNumId="1" w15:restartNumberingAfterBreak="0">
    <w:nsid w:val="00000004"/>
    <w:multiLevelType w:val="singleLevel"/>
    <w:tmpl w:val="00000004"/>
    <w:name w:val="WW8Num7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</w:abstractNum>
  <w:abstractNum w:abstractNumId="2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 w15:restartNumberingAfterBreak="0">
    <w:nsid w:val="00000006"/>
    <w:multiLevelType w:val="singleLevel"/>
    <w:tmpl w:val="00000006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7"/>
    <w:multiLevelType w:val="singleLevel"/>
    <w:tmpl w:val="00000007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8"/>
    <w:multiLevelType w:val="singleLevel"/>
    <w:tmpl w:val="00000008"/>
    <w:name w:val="WW8Num17"/>
    <w:lvl w:ilvl="0">
      <w:start w:val="1"/>
      <w:numFmt w:val="bullet"/>
      <w:lvlText w:val=""/>
      <w:lvlJc w:val="left"/>
      <w:pPr>
        <w:tabs>
          <w:tab w:val="num" w:pos="1624"/>
        </w:tabs>
        <w:ind w:left="1624" w:hanging="360"/>
      </w:pPr>
      <w:rPr>
        <w:rFonts w:ascii="Symbol" w:hAnsi="Symbol"/>
      </w:rPr>
    </w:lvl>
  </w:abstractNum>
  <w:abstractNum w:abstractNumId="6" w15:restartNumberingAfterBreak="0">
    <w:nsid w:val="0000000A"/>
    <w:multiLevelType w:val="multilevel"/>
    <w:tmpl w:val="0000000A"/>
    <w:name w:val="WW8Num21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800"/>
        </w:tabs>
        <w:ind w:left="1800" w:hanging="375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  <w:rPr>
        <w:rFonts w:cs="Times New Roman"/>
      </w:rPr>
    </w:lvl>
  </w:abstractNum>
  <w:abstractNum w:abstractNumId="7" w15:restartNumberingAfterBreak="0">
    <w:nsid w:val="0000000B"/>
    <w:multiLevelType w:val="singleLevel"/>
    <w:tmpl w:val="0000000B"/>
    <w:name w:val="WW8Num23"/>
    <w:lvl w:ilvl="0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/>
        <w:sz w:val="16"/>
      </w:rPr>
    </w:lvl>
  </w:abstractNum>
  <w:abstractNum w:abstractNumId="8" w15:restartNumberingAfterBreak="0">
    <w:nsid w:val="0000000C"/>
    <w:multiLevelType w:val="singleLevel"/>
    <w:tmpl w:val="0000000C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D"/>
    <w:multiLevelType w:val="multilevel"/>
    <w:tmpl w:val="0000000D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cs="Times New Roman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  <w:b w:val="0"/>
      </w:rPr>
    </w:lvl>
    <w:lvl w:ilvl="3">
      <w:start w:val="1"/>
      <w:numFmt w:val="decimal"/>
      <w:lvlText w:val="%2.%3.%4."/>
      <w:lvlJc w:val="left"/>
      <w:pPr>
        <w:tabs>
          <w:tab w:val="num" w:pos="1728"/>
        </w:tabs>
        <w:ind w:left="1728" w:hanging="648"/>
      </w:pPr>
      <w:rPr>
        <w:rFonts w:cs="Times New Roman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10" w15:restartNumberingAfterBreak="0">
    <w:nsid w:val="0000000E"/>
    <w:multiLevelType w:val="singleLevel"/>
    <w:tmpl w:val="0000000E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10D7E62"/>
    <w:multiLevelType w:val="hybridMultilevel"/>
    <w:tmpl w:val="9AECD2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7065B6"/>
    <w:multiLevelType w:val="hybridMultilevel"/>
    <w:tmpl w:val="7E4488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07AFB"/>
    <w:multiLevelType w:val="hybridMultilevel"/>
    <w:tmpl w:val="7AB00E34"/>
    <w:lvl w:ilvl="0" w:tplc="BADE4F74">
      <w:start w:val="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02C2438"/>
    <w:multiLevelType w:val="hybridMultilevel"/>
    <w:tmpl w:val="753E32F0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DCE273B6">
      <w:start w:val="1"/>
      <w:numFmt w:val="bullet"/>
      <w:lvlText w:val="o"/>
      <w:lvlJc w:val="left"/>
      <w:pPr>
        <w:tabs>
          <w:tab w:val="num" w:pos="1533"/>
        </w:tabs>
        <w:ind w:left="1533" w:hanging="453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45556"/>
    <w:multiLevelType w:val="hybridMultilevel"/>
    <w:tmpl w:val="184A48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BE2A8A"/>
    <w:multiLevelType w:val="hybridMultilevel"/>
    <w:tmpl w:val="FC70F014"/>
    <w:lvl w:ilvl="0" w:tplc="7CBCD7A2">
      <w:start w:val="5"/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9D662F7"/>
    <w:multiLevelType w:val="hybridMultilevel"/>
    <w:tmpl w:val="BAAA8A0E"/>
    <w:lvl w:ilvl="0" w:tplc="6232A86A">
      <w:start w:val="1"/>
      <w:numFmt w:val="bullet"/>
      <w:lvlText w:val=""/>
      <w:lvlJc w:val="left"/>
      <w:pPr>
        <w:tabs>
          <w:tab w:val="num" w:pos="453"/>
        </w:tabs>
        <w:ind w:left="397" w:hanging="397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81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53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25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97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69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41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13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5856" w:hanging="360"/>
      </w:pPr>
      <w:rPr>
        <w:rFonts w:ascii="Wingdings" w:hAnsi="Wingdings" w:hint="default"/>
      </w:rPr>
    </w:lvl>
  </w:abstractNum>
  <w:abstractNum w:abstractNumId="18" w15:restartNumberingAfterBreak="0">
    <w:nsid w:val="1C8A0AF4"/>
    <w:multiLevelType w:val="hybridMultilevel"/>
    <w:tmpl w:val="AEB6E8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E72D2"/>
    <w:multiLevelType w:val="hybridMultilevel"/>
    <w:tmpl w:val="869ED5B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5572B9A"/>
    <w:multiLevelType w:val="hybridMultilevel"/>
    <w:tmpl w:val="143A4C6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5A56D30"/>
    <w:multiLevelType w:val="hybridMultilevel"/>
    <w:tmpl w:val="22DCDE3C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F9B1281"/>
    <w:multiLevelType w:val="multilevel"/>
    <w:tmpl w:val="F41C9B70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6A34C50"/>
    <w:multiLevelType w:val="multilevel"/>
    <w:tmpl w:val="C9C2951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3D385C65"/>
    <w:multiLevelType w:val="hybridMultilevel"/>
    <w:tmpl w:val="0A64175C"/>
    <w:lvl w:ilvl="0" w:tplc="2064DDF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8741BA"/>
    <w:multiLevelType w:val="multilevel"/>
    <w:tmpl w:val="8CB8E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C797037"/>
    <w:multiLevelType w:val="hybridMultilevel"/>
    <w:tmpl w:val="6526C7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13387"/>
    <w:multiLevelType w:val="hybridMultilevel"/>
    <w:tmpl w:val="C5FA9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1653F"/>
    <w:multiLevelType w:val="hybridMultilevel"/>
    <w:tmpl w:val="7A5E06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A4324A"/>
    <w:multiLevelType w:val="multilevel"/>
    <w:tmpl w:val="FF2016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505"/>
        </w:tabs>
        <w:ind w:left="505" w:hanging="5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0" w15:restartNumberingAfterBreak="0">
    <w:nsid w:val="5843516F"/>
    <w:multiLevelType w:val="multilevel"/>
    <w:tmpl w:val="BACA777C"/>
    <w:lvl w:ilvl="0">
      <w:start w:val="5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1" w15:restartNumberingAfterBreak="0">
    <w:nsid w:val="59821FA8"/>
    <w:multiLevelType w:val="multilevel"/>
    <w:tmpl w:val="EBBADA0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5C045445"/>
    <w:multiLevelType w:val="hybridMultilevel"/>
    <w:tmpl w:val="E558F0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C544F"/>
    <w:multiLevelType w:val="multilevel"/>
    <w:tmpl w:val="4EC8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3F6338C"/>
    <w:multiLevelType w:val="hybridMultilevel"/>
    <w:tmpl w:val="6B88CF82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8525F4E"/>
    <w:multiLevelType w:val="hybridMultilevel"/>
    <w:tmpl w:val="5AA614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255185"/>
    <w:multiLevelType w:val="multilevel"/>
    <w:tmpl w:val="F81AAB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6A307B22"/>
    <w:multiLevelType w:val="hybridMultilevel"/>
    <w:tmpl w:val="20106C78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C92291"/>
    <w:multiLevelType w:val="multilevel"/>
    <w:tmpl w:val="2A58BA54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 w15:restartNumberingAfterBreak="0">
    <w:nsid w:val="77610727"/>
    <w:multiLevelType w:val="hybridMultilevel"/>
    <w:tmpl w:val="4042717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070590"/>
    <w:multiLevelType w:val="hybridMultilevel"/>
    <w:tmpl w:val="01FA3A3E"/>
    <w:lvl w:ilvl="0" w:tplc="6232A86A">
      <w:start w:val="1"/>
      <w:numFmt w:val="bullet"/>
      <w:lvlText w:val=""/>
      <w:lvlJc w:val="left"/>
      <w:pPr>
        <w:tabs>
          <w:tab w:val="num" w:pos="1077"/>
        </w:tabs>
        <w:ind w:left="1021" w:hanging="397"/>
      </w:pPr>
      <w:rPr>
        <w:rFonts w:ascii="Symbol" w:hAnsi="Symbol" w:hint="default"/>
        <w:color w:val="auto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045F7C"/>
    <w:multiLevelType w:val="hybridMultilevel"/>
    <w:tmpl w:val="9FD67692"/>
    <w:lvl w:ilvl="0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21"/>
  </w:num>
  <w:num w:numId="4">
    <w:abstractNumId w:val="37"/>
  </w:num>
  <w:num w:numId="5">
    <w:abstractNumId w:val="34"/>
  </w:num>
  <w:num w:numId="6">
    <w:abstractNumId w:val="40"/>
  </w:num>
  <w:num w:numId="7">
    <w:abstractNumId w:val="17"/>
  </w:num>
  <w:num w:numId="8">
    <w:abstractNumId w:val="23"/>
  </w:num>
  <w:num w:numId="9">
    <w:abstractNumId w:val="22"/>
  </w:num>
  <w:num w:numId="10">
    <w:abstractNumId w:val="31"/>
  </w:num>
  <w:num w:numId="11">
    <w:abstractNumId w:val="11"/>
  </w:num>
  <w:num w:numId="12">
    <w:abstractNumId w:val="18"/>
  </w:num>
  <w:num w:numId="13">
    <w:abstractNumId w:val="27"/>
  </w:num>
  <w:num w:numId="14">
    <w:abstractNumId w:val="12"/>
  </w:num>
  <w:num w:numId="15">
    <w:abstractNumId w:val="13"/>
  </w:num>
  <w:num w:numId="16">
    <w:abstractNumId w:val="24"/>
  </w:num>
  <w:num w:numId="17">
    <w:abstractNumId w:val="32"/>
  </w:num>
  <w:num w:numId="18">
    <w:abstractNumId w:val="39"/>
  </w:num>
  <w:num w:numId="19">
    <w:abstractNumId w:val="36"/>
  </w:num>
  <w:num w:numId="20">
    <w:abstractNumId w:val="35"/>
  </w:num>
  <w:num w:numId="21">
    <w:abstractNumId w:val="41"/>
  </w:num>
  <w:num w:numId="22">
    <w:abstractNumId w:val="30"/>
  </w:num>
  <w:num w:numId="23">
    <w:abstractNumId w:val="29"/>
  </w:num>
  <w:num w:numId="24">
    <w:abstractNumId w:val="16"/>
  </w:num>
  <w:num w:numId="25">
    <w:abstractNumId w:val="28"/>
  </w:num>
  <w:num w:numId="26">
    <w:abstractNumId w:val="19"/>
  </w:num>
  <w:num w:numId="27">
    <w:abstractNumId w:val="26"/>
  </w:num>
  <w:num w:numId="28">
    <w:abstractNumId w:val="38"/>
  </w:num>
  <w:num w:numId="29">
    <w:abstractNumId w:val="15"/>
  </w:num>
  <w:num w:numId="30">
    <w:abstractNumId w:val="20"/>
  </w:num>
  <w:num w:numId="31">
    <w:abstractNumId w:val="33"/>
  </w:num>
  <w:num w:numId="32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3C"/>
    <w:rsid w:val="00000001"/>
    <w:rsid w:val="0000052E"/>
    <w:rsid w:val="00000745"/>
    <w:rsid w:val="000008E0"/>
    <w:rsid w:val="000028D3"/>
    <w:rsid w:val="00003519"/>
    <w:rsid w:val="00003E71"/>
    <w:rsid w:val="00003FBC"/>
    <w:rsid w:val="00005BDD"/>
    <w:rsid w:val="0000699E"/>
    <w:rsid w:val="00007231"/>
    <w:rsid w:val="000073F9"/>
    <w:rsid w:val="00010619"/>
    <w:rsid w:val="000111B9"/>
    <w:rsid w:val="0001141B"/>
    <w:rsid w:val="0001320C"/>
    <w:rsid w:val="000134F3"/>
    <w:rsid w:val="00013BE1"/>
    <w:rsid w:val="0001405D"/>
    <w:rsid w:val="000144D2"/>
    <w:rsid w:val="00015ABF"/>
    <w:rsid w:val="00017099"/>
    <w:rsid w:val="0001763C"/>
    <w:rsid w:val="00017F93"/>
    <w:rsid w:val="0002177F"/>
    <w:rsid w:val="000217E2"/>
    <w:rsid w:val="0002348F"/>
    <w:rsid w:val="00023617"/>
    <w:rsid w:val="000244BC"/>
    <w:rsid w:val="00024D0B"/>
    <w:rsid w:val="0002652E"/>
    <w:rsid w:val="00026944"/>
    <w:rsid w:val="00027875"/>
    <w:rsid w:val="0003195D"/>
    <w:rsid w:val="00031DDE"/>
    <w:rsid w:val="00032ED1"/>
    <w:rsid w:val="000336F2"/>
    <w:rsid w:val="000337F4"/>
    <w:rsid w:val="00033CDA"/>
    <w:rsid w:val="0003507E"/>
    <w:rsid w:val="00035209"/>
    <w:rsid w:val="000412AE"/>
    <w:rsid w:val="00041993"/>
    <w:rsid w:val="000427E3"/>
    <w:rsid w:val="00042DAF"/>
    <w:rsid w:val="00043171"/>
    <w:rsid w:val="0004376A"/>
    <w:rsid w:val="00044235"/>
    <w:rsid w:val="00044F2C"/>
    <w:rsid w:val="0004554A"/>
    <w:rsid w:val="000462E4"/>
    <w:rsid w:val="00046774"/>
    <w:rsid w:val="0004681C"/>
    <w:rsid w:val="000471E8"/>
    <w:rsid w:val="000479C3"/>
    <w:rsid w:val="00050D80"/>
    <w:rsid w:val="00050F45"/>
    <w:rsid w:val="0005172B"/>
    <w:rsid w:val="00051BFE"/>
    <w:rsid w:val="00051F1E"/>
    <w:rsid w:val="000524B8"/>
    <w:rsid w:val="00052661"/>
    <w:rsid w:val="00052B14"/>
    <w:rsid w:val="00052CCD"/>
    <w:rsid w:val="0005438D"/>
    <w:rsid w:val="00054918"/>
    <w:rsid w:val="00055867"/>
    <w:rsid w:val="000558EE"/>
    <w:rsid w:val="00055CC8"/>
    <w:rsid w:val="00055E6A"/>
    <w:rsid w:val="000566AC"/>
    <w:rsid w:val="00056F54"/>
    <w:rsid w:val="00057727"/>
    <w:rsid w:val="00057D50"/>
    <w:rsid w:val="00060919"/>
    <w:rsid w:val="000612D5"/>
    <w:rsid w:val="000619A7"/>
    <w:rsid w:val="00061F2D"/>
    <w:rsid w:val="0006221D"/>
    <w:rsid w:val="000623C7"/>
    <w:rsid w:val="00062565"/>
    <w:rsid w:val="000630FB"/>
    <w:rsid w:val="000631C3"/>
    <w:rsid w:val="00063385"/>
    <w:rsid w:val="000633A5"/>
    <w:rsid w:val="00063961"/>
    <w:rsid w:val="00063DD8"/>
    <w:rsid w:val="00064755"/>
    <w:rsid w:val="000649E9"/>
    <w:rsid w:val="00064B2D"/>
    <w:rsid w:val="00064B48"/>
    <w:rsid w:val="00065ACC"/>
    <w:rsid w:val="00065E35"/>
    <w:rsid w:val="000661D3"/>
    <w:rsid w:val="0006620D"/>
    <w:rsid w:val="00066345"/>
    <w:rsid w:val="00066A00"/>
    <w:rsid w:val="0006766B"/>
    <w:rsid w:val="000679A2"/>
    <w:rsid w:val="00067AD4"/>
    <w:rsid w:val="000709DB"/>
    <w:rsid w:val="000709EE"/>
    <w:rsid w:val="00071E98"/>
    <w:rsid w:val="0007212F"/>
    <w:rsid w:val="000721F5"/>
    <w:rsid w:val="00072C9C"/>
    <w:rsid w:val="00072F2E"/>
    <w:rsid w:val="00072FFD"/>
    <w:rsid w:val="00074170"/>
    <w:rsid w:val="000745AD"/>
    <w:rsid w:val="00075171"/>
    <w:rsid w:val="000758E1"/>
    <w:rsid w:val="0007747E"/>
    <w:rsid w:val="00077D9B"/>
    <w:rsid w:val="00080996"/>
    <w:rsid w:val="00080AD7"/>
    <w:rsid w:val="00080B81"/>
    <w:rsid w:val="00081074"/>
    <w:rsid w:val="00081202"/>
    <w:rsid w:val="00081538"/>
    <w:rsid w:val="00081FC8"/>
    <w:rsid w:val="000825A4"/>
    <w:rsid w:val="00083628"/>
    <w:rsid w:val="00083A67"/>
    <w:rsid w:val="00084C35"/>
    <w:rsid w:val="00084D2E"/>
    <w:rsid w:val="00085061"/>
    <w:rsid w:val="00085277"/>
    <w:rsid w:val="0008587A"/>
    <w:rsid w:val="00086DBF"/>
    <w:rsid w:val="00086FCF"/>
    <w:rsid w:val="00087112"/>
    <w:rsid w:val="0008714F"/>
    <w:rsid w:val="00090AE3"/>
    <w:rsid w:val="0009123E"/>
    <w:rsid w:val="0009134D"/>
    <w:rsid w:val="00091A95"/>
    <w:rsid w:val="00091B4B"/>
    <w:rsid w:val="00091CDF"/>
    <w:rsid w:val="0009475E"/>
    <w:rsid w:val="00094881"/>
    <w:rsid w:val="000948C3"/>
    <w:rsid w:val="000949E0"/>
    <w:rsid w:val="00094DCA"/>
    <w:rsid w:val="00096060"/>
    <w:rsid w:val="00096698"/>
    <w:rsid w:val="00097052"/>
    <w:rsid w:val="000A03D0"/>
    <w:rsid w:val="000A08BD"/>
    <w:rsid w:val="000A1AB4"/>
    <w:rsid w:val="000A2009"/>
    <w:rsid w:val="000A208A"/>
    <w:rsid w:val="000A236C"/>
    <w:rsid w:val="000A2631"/>
    <w:rsid w:val="000A2DF2"/>
    <w:rsid w:val="000A3119"/>
    <w:rsid w:val="000A4634"/>
    <w:rsid w:val="000A4717"/>
    <w:rsid w:val="000A65CA"/>
    <w:rsid w:val="000A6B0C"/>
    <w:rsid w:val="000A6B0E"/>
    <w:rsid w:val="000A6B3F"/>
    <w:rsid w:val="000A71D8"/>
    <w:rsid w:val="000A779A"/>
    <w:rsid w:val="000A7987"/>
    <w:rsid w:val="000B002F"/>
    <w:rsid w:val="000B080D"/>
    <w:rsid w:val="000B08C9"/>
    <w:rsid w:val="000B097C"/>
    <w:rsid w:val="000B0A17"/>
    <w:rsid w:val="000B1409"/>
    <w:rsid w:val="000B14C0"/>
    <w:rsid w:val="000B16B0"/>
    <w:rsid w:val="000B1719"/>
    <w:rsid w:val="000B196E"/>
    <w:rsid w:val="000B20EF"/>
    <w:rsid w:val="000B2F36"/>
    <w:rsid w:val="000B41C8"/>
    <w:rsid w:val="000B4645"/>
    <w:rsid w:val="000B468C"/>
    <w:rsid w:val="000B473B"/>
    <w:rsid w:val="000B5C77"/>
    <w:rsid w:val="000B741B"/>
    <w:rsid w:val="000B7702"/>
    <w:rsid w:val="000B7869"/>
    <w:rsid w:val="000C00A8"/>
    <w:rsid w:val="000C0F08"/>
    <w:rsid w:val="000C0F24"/>
    <w:rsid w:val="000C1773"/>
    <w:rsid w:val="000C1906"/>
    <w:rsid w:val="000C2AE3"/>
    <w:rsid w:val="000C2B61"/>
    <w:rsid w:val="000C3936"/>
    <w:rsid w:val="000C3E2C"/>
    <w:rsid w:val="000C3E84"/>
    <w:rsid w:val="000C405B"/>
    <w:rsid w:val="000C5547"/>
    <w:rsid w:val="000D0D01"/>
    <w:rsid w:val="000D0F58"/>
    <w:rsid w:val="000D1143"/>
    <w:rsid w:val="000D20C1"/>
    <w:rsid w:val="000D387D"/>
    <w:rsid w:val="000D458D"/>
    <w:rsid w:val="000D6F1E"/>
    <w:rsid w:val="000D7148"/>
    <w:rsid w:val="000D75B8"/>
    <w:rsid w:val="000D7AB8"/>
    <w:rsid w:val="000D7D3C"/>
    <w:rsid w:val="000E03D3"/>
    <w:rsid w:val="000E15EE"/>
    <w:rsid w:val="000E1678"/>
    <w:rsid w:val="000E188F"/>
    <w:rsid w:val="000E1C34"/>
    <w:rsid w:val="000E2187"/>
    <w:rsid w:val="000E2475"/>
    <w:rsid w:val="000E2FBA"/>
    <w:rsid w:val="000E31E9"/>
    <w:rsid w:val="000E3812"/>
    <w:rsid w:val="000E38A6"/>
    <w:rsid w:val="000E3F00"/>
    <w:rsid w:val="000E42E9"/>
    <w:rsid w:val="000E4473"/>
    <w:rsid w:val="000E4AD1"/>
    <w:rsid w:val="000E4B58"/>
    <w:rsid w:val="000E4FE2"/>
    <w:rsid w:val="000E606C"/>
    <w:rsid w:val="000E681B"/>
    <w:rsid w:val="000F0540"/>
    <w:rsid w:val="000F086C"/>
    <w:rsid w:val="000F1784"/>
    <w:rsid w:val="000F362A"/>
    <w:rsid w:val="000F3678"/>
    <w:rsid w:val="000F5CF2"/>
    <w:rsid w:val="000F71D5"/>
    <w:rsid w:val="000F7763"/>
    <w:rsid w:val="000F77A6"/>
    <w:rsid w:val="000F7C05"/>
    <w:rsid w:val="00100C6F"/>
    <w:rsid w:val="00102699"/>
    <w:rsid w:val="00104033"/>
    <w:rsid w:val="001042CF"/>
    <w:rsid w:val="00104BD0"/>
    <w:rsid w:val="00104BE5"/>
    <w:rsid w:val="0010506A"/>
    <w:rsid w:val="00105633"/>
    <w:rsid w:val="00105982"/>
    <w:rsid w:val="001059C5"/>
    <w:rsid w:val="001061FA"/>
    <w:rsid w:val="0010644C"/>
    <w:rsid w:val="00110815"/>
    <w:rsid w:val="00110D23"/>
    <w:rsid w:val="001128F8"/>
    <w:rsid w:val="00112AB9"/>
    <w:rsid w:val="00112E3E"/>
    <w:rsid w:val="001133DC"/>
    <w:rsid w:val="001136A4"/>
    <w:rsid w:val="0011370A"/>
    <w:rsid w:val="00113848"/>
    <w:rsid w:val="001138B7"/>
    <w:rsid w:val="00114358"/>
    <w:rsid w:val="00114C5B"/>
    <w:rsid w:val="00115130"/>
    <w:rsid w:val="00115C2C"/>
    <w:rsid w:val="00116454"/>
    <w:rsid w:val="001200E2"/>
    <w:rsid w:val="0012026D"/>
    <w:rsid w:val="0012060B"/>
    <w:rsid w:val="001212B7"/>
    <w:rsid w:val="001218C0"/>
    <w:rsid w:val="0012194C"/>
    <w:rsid w:val="00121989"/>
    <w:rsid w:val="0012244E"/>
    <w:rsid w:val="001235AB"/>
    <w:rsid w:val="00125177"/>
    <w:rsid w:val="0012521A"/>
    <w:rsid w:val="00125285"/>
    <w:rsid w:val="0012574A"/>
    <w:rsid w:val="00125972"/>
    <w:rsid w:val="00125DC9"/>
    <w:rsid w:val="001265FE"/>
    <w:rsid w:val="00126A9D"/>
    <w:rsid w:val="0012740B"/>
    <w:rsid w:val="00127B99"/>
    <w:rsid w:val="00127E7A"/>
    <w:rsid w:val="001302CE"/>
    <w:rsid w:val="00130BF4"/>
    <w:rsid w:val="00130C37"/>
    <w:rsid w:val="00130E58"/>
    <w:rsid w:val="001319FE"/>
    <w:rsid w:val="00131AB1"/>
    <w:rsid w:val="00132848"/>
    <w:rsid w:val="00134395"/>
    <w:rsid w:val="00135F42"/>
    <w:rsid w:val="00136272"/>
    <w:rsid w:val="0013664B"/>
    <w:rsid w:val="00136A18"/>
    <w:rsid w:val="00136C41"/>
    <w:rsid w:val="00137683"/>
    <w:rsid w:val="0013775F"/>
    <w:rsid w:val="00137B38"/>
    <w:rsid w:val="001401F7"/>
    <w:rsid w:val="00140710"/>
    <w:rsid w:val="00140B00"/>
    <w:rsid w:val="00140C9C"/>
    <w:rsid w:val="00141AF6"/>
    <w:rsid w:val="00142F8E"/>
    <w:rsid w:val="0014392E"/>
    <w:rsid w:val="00143F5D"/>
    <w:rsid w:val="00144114"/>
    <w:rsid w:val="00144C5C"/>
    <w:rsid w:val="00145AA5"/>
    <w:rsid w:val="00145F9D"/>
    <w:rsid w:val="001464D5"/>
    <w:rsid w:val="00146726"/>
    <w:rsid w:val="00146908"/>
    <w:rsid w:val="00146968"/>
    <w:rsid w:val="00146E40"/>
    <w:rsid w:val="00147502"/>
    <w:rsid w:val="001475C1"/>
    <w:rsid w:val="00147C88"/>
    <w:rsid w:val="00150A91"/>
    <w:rsid w:val="00150CF9"/>
    <w:rsid w:val="00150D09"/>
    <w:rsid w:val="0015134F"/>
    <w:rsid w:val="001513DF"/>
    <w:rsid w:val="001527A8"/>
    <w:rsid w:val="00152909"/>
    <w:rsid w:val="00152B57"/>
    <w:rsid w:val="00152DDE"/>
    <w:rsid w:val="0015403C"/>
    <w:rsid w:val="00157990"/>
    <w:rsid w:val="001604D2"/>
    <w:rsid w:val="00161277"/>
    <w:rsid w:val="00161FF7"/>
    <w:rsid w:val="00162A62"/>
    <w:rsid w:val="00162AB9"/>
    <w:rsid w:val="00162C46"/>
    <w:rsid w:val="00162E80"/>
    <w:rsid w:val="00163C2E"/>
    <w:rsid w:val="00165473"/>
    <w:rsid w:val="0016566C"/>
    <w:rsid w:val="00165E6D"/>
    <w:rsid w:val="00166368"/>
    <w:rsid w:val="00167D49"/>
    <w:rsid w:val="00167F04"/>
    <w:rsid w:val="00170105"/>
    <w:rsid w:val="001703D5"/>
    <w:rsid w:val="00170B44"/>
    <w:rsid w:val="001719A5"/>
    <w:rsid w:val="00172374"/>
    <w:rsid w:val="0017321F"/>
    <w:rsid w:val="00173330"/>
    <w:rsid w:val="001739EE"/>
    <w:rsid w:val="00173B99"/>
    <w:rsid w:val="001741A8"/>
    <w:rsid w:val="00174DEB"/>
    <w:rsid w:val="001755FC"/>
    <w:rsid w:val="0017645A"/>
    <w:rsid w:val="001765FF"/>
    <w:rsid w:val="00176A00"/>
    <w:rsid w:val="00176A3E"/>
    <w:rsid w:val="001773DB"/>
    <w:rsid w:val="00177E8D"/>
    <w:rsid w:val="0018001B"/>
    <w:rsid w:val="00180493"/>
    <w:rsid w:val="00180B08"/>
    <w:rsid w:val="00181F36"/>
    <w:rsid w:val="0018208E"/>
    <w:rsid w:val="001820FF"/>
    <w:rsid w:val="00182AA5"/>
    <w:rsid w:val="0018339C"/>
    <w:rsid w:val="00183B85"/>
    <w:rsid w:val="00183F88"/>
    <w:rsid w:val="00184882"/>
    <w:rsid w:val="00185FDD"/>
    <w:rsid w:val="00186489"/>
    <w:rsid w:val="0018675E"/>
    <w:rsid w:val="00187C5B"/>
    <w:rsid w:val="00187CE9"/>
    <w:rsid w:val="0019023E"/>
    <w:rsid w:val="00190F2A"/>
    <w:rsid w:val="001922C2"/>
    <w:rsid w:val="001924A9"/>
    <w:rsid w:val="00193CA2"/>
    <w:rsid w:val="00194A65"/>
    <w:rsid w:val="001956E4"/>
    <w:rsid w:val="001965D3"/>
    <w:rsid w:val="00196967"/>
    <w:rsid w:val="0019698E"/>
    <w:rsid w:val="00196ADB"/>
    <w:rsid w:val="00196B7D"/>
    <w:rsid w:val="001972BE"/>
    <w:rsid w:val="00197BD4"/>
    <w:rsid w:val="001A0482"/>
    <w:rsid w:val="001A08DA"/>
    <w:rsid w:val="001A1EDA"/>
    <w:rsid w:val="001A2265"/>
    <w:rsid w:val="001A3865"/>
    <w:rsid w:val="001A440E"/>
    <w:rsid w:val="001A4957"/>
    <w:rsid w:val="001A4ECC"/>
    <w:rsid w:val="001A689B"/>
    <w:rsid w:val="001A6A06"/>
    <w:rsid w:val="001A6C61"/>
    <w:rsid w:val="001B0941"/>
    <w:rsid w:val="001B1155"/>
    <w:rsid w:val="001B1DCA"/>
    <w:rsid w:val="001B2145"/>
    <w:rsid w:val="001B29CD"/>
    <w:rsid w:val="001B4906"/>
    <w:rsid w:val="001B50AB"/>
    <w:rsid w:val="001B5167"/>
    <w:rsid w:val="001B5307"/>
    <w:rsid w:val="001B5408"/>
    <w:rsid w:val="001B57EE"/>
    <w:rsid w:val="001B5C41"/>
    <w:rsid w:val="001B6F41"/>
    <w:rsid w:val="001B6FE8"/>
    <w:rsid w:val="001C0EDE"/>
    <w:rsid w:val="001C246D"/>
    <w:rsid w:val="001C24B5"/>
    <w:rsid w:val="001C2632"/>
    <w:rsid w:val="001C3133"/>
    <w:rsid w:val="001C333C"/>
    <w:rsid w:val="001C660A"/>
    <w:rsid w:val="001C71B3"/>
    <w:rsid w:val="001D0598"/>
    <w:rsid w:val="001D0A49"/>
    <w:rsid w:val="001D1583"/>
    <w:rsid w:val="001D15A9"/>
    <w:rsid w:val="001D271A"/>
    <w:rsid w:val="001D2EBF"/>
    <w:rsid w:val="001D336A"/>
    <w:rsid w:val="001D33E5"/>
    <w:rsid w:val="001D3670"/>
    <w:rsid w:val="001D3A98"/>
    <w:rsid w:val="001D3ADF"/>
    <w:rsid w:val="001D586B"/>
    <w:rsid w:val="001D58FF"/>
    <w:rsid w:val="001D598B"/>
    <w:rsid w:val="001D59BF"/>
    <w:rsid w:val="001D6367"/>
    <w:rsid w:val="001D6B0D"/>
    <w:rsid w:val="001D78CD"/>
    <w:rsid w:val="001E029B"/>
    <w:rsid w:val="001E0973"/>
    <w:rsid w:val="001E1191"/>
    <w:rsid w:val="001E1737"/>
    <w:rsid w:val="001E1CD5"/>
    <w:rsid w:val="001E1E16"/>
    <w:rsid w:val="001E2460"/>
    <w:rsid w:val="001E3123"/>
    <w:rsid w:val="001E4587"/>
    <w:rsid w:val="001E4978"/>
    <w:rsid w:val="001E57BC"/>
    <w:rsid w:val="001E6230"/>
    <w:rsid w:val="001E640A"/>
    <w:rsid w:val="001E7484"/>
    <w:rsid w:val="001F0181"/>
    <w:rsid w:val="001F17E9"/>
    <w:rsid w:val="001F22D2"/>
    <w:rsid w:val="001F26B1"/>
    <w:rsid w:val="001F28AD"/>
    <w:rsid w:val="001F35C9"/>
    <w:rsid w:val="001F365B"/>
    <w:rsid w:val="001F3D4E"/>
    <w:rsid w:val="001F4129"/>
    <w:rsid w:val="001F438D"/>
    <w:rsid w:val="001F63EF"/>
    <w:rsid w:val="001F6660"/>
    <w:rsid w:val="0020011B"/>
    <w:rsid w:val="00200FC2"/>
    <w:rsid w:val="0020129A"/>
    <w:rsid w:val="00201308"/>
    <w:rsid w:val="00201D30"/>
    <w:rsid w:val="00202968"/>
    <w:rsid w:val="00202D6F"/>
    <w:rsid w:val="00202DA9"/>
    <w:rsid w:val="00202E03"/>
    <w:rsid w:val="00202E2D"/>
    <w:rsid w:val="00203833"/>
    <w:rsid w:val="00203A26"/>
    <w:rsid w:val="00204090"/>
    <w:rsid w:val="002040A6"/>
    <w:rsid w:val="002048DB"/>
    <w:rsid w:val="00204D9B"/>
    <w:rsid w:val="00205CBC"/>
    <w:rsid w:val="00205FD7"/>
    <w:rsid w:val="00207F50"/>
    <w:rsid w:val="00207F5A"/>
    <w:rsid w:val="00210435"/>
    <w:rsid w:val="0021045B"/>
    <w:rsid w:val="00212A1E"/>
    <w:rsid w:val="00213326"/>
    <w:rsid w:val="0021341F"/>
    <w:rsid w:val="00213EBE"/>
    <w:rsid w:val="0021449C"/>
    <w:rsid w:val="0021495D"/>
    <w:rsid w:val="00214D99"/>
    <w:rsid w:val="00216320"/>
    <w:rsid w:val="00217914"/>
    <w:rsid w:val="00217F76"/>
    <w:rsid w:val="002214B4"/>
    <w:rsid w:val="00223B37"/>
    <w:rsid w:val="00224FC4"/>
    <w:rsid w:val="00226F91"/>
    <w:rsid w:val="00227DEB"/>
    <w:rsid w:val="002306C3"/>
    <w:rsid w:val="002310D2"/>
    <w:rsid w:val="002312D7"/>
    <w:rsid w:val="00231BAB"/>
    <w:rsid w:val="002324C7"/>
    <w:rsid w:val="00232F4C"/>
    <w:rsid w:val="002330A7"/>
    <w:rsid w:val="00233E9A"/>
    <w:rsid w:val="0023538A"/>
    <w:rsid w:val="0023595C"/>
    <w:rsid w:val="00235D56"/>
    <w:rsid w:val="002369AA"/>
    <w:rsid w:val="00236C69"/>
    <w:rsid w:val="002376CA"/>
    <w:rsid w:val="00241732"/>
    <w:rsid w:val="00242F2E"/>
    <w:rsid w:val="00243844"/>
    <w:rsid w:val="00244783"/>
    <w:rsid w:val="002447E6"/>
    <w:rsid w:val="00245819"/>
    <w:rsid w:val="00245DB7"/>
    <w:rsid w:val="002477B8"/>
    <w:rsid w:val="00247A88"/>
    <w:rsid w:val="00250374"/>
    <w:rsid w:val="00250B25"/>
    <w:rsid w:val="0025162F"/>
    <w:rsid w:val="00252257"/>
    <w:rsid w:val="002522E4"/>
    <w:rsid w:val="0025240D"/>
    <w:rsid w:val="00252489"/>
    <w:rsid w:val="00252A0E"/>
    <w:rsid w:val="00252F52"/>
    <w:rsid w:val="00253871"/>
    <w:rsid w:val="002540FB"/>
    <w:rsid w:val="00254958"/>
    <w:rsid w:val="00254D55"/>
    <w:rsid w:val="002559BE"/>
    <w:rsid w:val="00255D27"/>
    <w:rsid w:val="0025670E"/>
    <w:rsid w:val="00256890"/>
    <w:rsid w:val="00257A44"/>
    <w:rsid w:val="00257D5C"/>
    <w:rsid w:val="00261491"/>
    <w:rsid w:val="00261525"/>
    <w:rsid w:val="002617FE"/>
    <w:rsid w:val="00261892"/>
    <w:rsid w:val="00263493"/>
    <w:rsid w:val="002641FD"/>
    <w:rsid w:val="0026529B"/>
    <w:rsid w:val="00265635"/>
    <w:rsid w:val="00265A60"/>
    <w:rsid w:val="00266100"/>
    <w:rsid w:val="0026674B"/>
    <w:rsid w:val="00266C16"/>
    <w:rsid w:val="0026723B"/>
    <w:rsid w:val="002679F2"/>
    <w:rsid w:val="0027067F"/>
    <w:rsid w:val="00270B74"/>
    <w:rsid w:val="002713DC"/>
    <w:rsid w:val="00271B4D"/>
    <w:rsid w:val="0027239A"/>
    <w:rsid w:val="00272A3D"/>
    <w:rsid w:val="00274236"/>
    <w:rsid w:val="00274635"/>
    <w:rsid w:val="002747DD"/>
    <w:rsid w:val="00274A75"/>
    <w:rsid w:val="00274F17"/>
    <w:rsid w:val="002764E6"/>
    <w:rsid w:val="00276551"/>
    <w:rsid w:val="00277376"/>
    <w:rsid w:val="00280A72"/>
    <w:rsid w:val="00281090"/>
    <w:rsid w:val="00281DC2"/>
    <w:rsid w:val="00281E78"/>
    <w:rsid w:val="00282685"/>
    <w:rsid w:val="002838C2"/>
    <w:rsid w:val="00284C0E"/>
    <w:rsid w:val="00284D7F"/>
    <w:rsid w:val="00285243"/>
    <w:rsid w:val="00285E0E"/>
    <w:rsid w:val="00286207"/>
    <w:rsid w:val="0028669C"/>
    <w:rsid w:val="00286D66"/>
    <w:rsid w:val="00286D6F"/>
    <w:rsid w:val="00286EC5"/>
    <w:rsid w:val="00287554"/>
    <w:rsid w:val="0029057C"/>
    <w:rsid w:val="00291806"/>
    <w:rsid w:val="00291CB2"/>
    <w:rsid w:val="00293259"/>
    <w:rsid w:val="0029369E"/>
    <w:rsid w:val="002939B8"/>
    <w:rsid w:val="00293A88"/>
    <w:rsid w:val="002970CA"/>
    <w:rsid w:val="0029723E"/>
    <w:rsid w:val="002972DB"/>
    <w:rsid w:val="002A0CFC"/>
    <w:rsid w:val="002A0E8A"/>
    <w:rsid w:val="002A139F"/>
    <w:rsid w:val="002A2E23"/>
    <w:rsid w:val="002A4BA4"/>
    <w:rsid w:val="002A500E"/>
    <w:rsid w:val="002A731F"/>
    <w:rsid w:val="002A7622"/>
    <w:rsid w:val="002B004A"/>
    <w:rsid w:val="002B0072"/>
    <w:rsid w:val="002B0C21"/>
    <w:rsid w:val="002B20DE"/>
    <w:rsid w:val="002B234E"/>
    <w:rsid w:val="002B2641"/>
    <w:rsid w:val="002B31C8"/>
    <w:rsid w:val="002B39EB"/>
    <w:rsid w:val="002B4D37"/>
    <w:rsid w:val="002B5505"/>
    <w:rsid w:val="002B590D"/>
    <w:rsid w:val="002B5B9F"/>
    <w:rsid w:val="002B5E25"/>
    <w:rsid w:val="002B5F39"/>
    <w:rsid w:val="002B6693"/>
    <w:rsid w:val="002C097E"/>
    <w:rsid w:val="002C0DCC"/>
    <w:rsid w:val="002C1A31"/>
    <w:rsid w:val="002C1BB0"/>
    <w:rsid w:val="002C1C81"/>
    <w:rsid w:val="002C1CC6"/>
    <w:rsid w:val="002C21CD"/>
    <w:rsid w:val="002C41A6"/>
    <w:rsid w:val="002C43E6"/>
    <w:rsid w:val="002C4B0A"/>
    <w:rsid w:val="002C4F51"/>
    <w:rsid w:val="002C5284"/>
    <w:rsid w:val="002C5CFC"/>
    <w:rsid w:val="002C68C0"/>
    <w:rsid w:val="002C749C"/>
    <w:rsid w:val="002C7B69"/>
    <w:rsid w:val="002D04D5"/>
    <w:rsid w:val="002D04FC"/>
    <w:rsid w:val="002D1A11"/>
    <w:rsid w:val="002D24FB"/>
    <w:rsid w:val="002D25F8"/>
    <w:rsid w:val="002D2CD7"/>
    <w:rsid w:val="002D4D62"/>
    <w:rsid w:val="002D5551"/>
    <w:rsid w:val="002D5C08"/>
    <w:rsid w:val="002D601A"/>
    <w:rsid w:val="002D6680"/>
    <w:rsid w:val="002D6C13"/>
    <w:rsid w:val="002D724F"/>
    <w:rsid w:val="002E0260"/>
    <w:rsid w:val="002E1839"/>
    <w:rsid w:val="002E2511"/>
    <w:rsid w:val="002E2B68"/>
    <w:rsid w:val="002E3274"/>
    <w:rsid w:val="002E3509"/>
    <w:rsid w:val="002E3C1E"/>
    <w:rsid w:val="002E407C"/>
    <w:rsid w:val="002E700F"/>
    <w:rsid w:val="002E7940"/>
    <w:rsid w:val="002E7DCB"/>
    <w:rsid w:val="002F004D"/>
    <w:rsid w:val="002F0B65"/>
    <w:rsid w:val="002F0FDB"/>
    <w:rsid w:val="002F105D"/>
    <w:rsid w:val="002F3823"/>
    <w:rsid w:val="002F471E"/>
    <w:rsid w:val="002F53F3"/>
    <w:rsid w:val="002F7B6C"/>
    <w:rsid w:val="0030160D"/>
    <w:rsid w:val="00301658"/>
    <w:rsid w:val="003026B0"/>
    <w:rsid w:val="00302C2D"/>
    <w:rsid w:val="003036EB"/>
    <w:rsid w:val="00303B4B"/>
    <w:rsid w:val="00304106"/>
    <w:rsid w:val="0030463A"/>
    <w:rsid w:val="00304F11"/>
    <w:rsid w:val="0030511F"/>
    <w:rsid w:val="00305122"/>
    <w:rsid w:val="00305F58"/>
    <w:rsid w:val="00307841"/>
    <w:rsid w:val="00307B64"/>
    <w:rsid w:val="0031108D"/>
    <w:rsid w:val="00311169"/>
    <w:rsid w:val="00311D69"/>
    <w:rsid w:val="00311E9C"/>
    <w:rsid w:val="00311F0C"/>
    <w:rsid w:val="0031230D"/>
    <w:rsid w:val="00312FBD"/>
    <w:rsid w:val="00314831"/>
    <w:rsid w:val="00316469"/>
    <w:rsid w:val="00316644"/>
    <w:rsid w:val="0031730E"/>
    <w:rsid w:val="00317DC7"/>
    <w:rsid w:val="00320092"/>
    <w:rsid w:val="00321BF0"/>
    <w:rsid w:val="003220B7"/>
    <w:rsid w:val="003231EB"/>
    <w:rsid w:val="00323E85"/>
    <w:rsid w:val="00324C14"/>
    <w:rsid w:val="00324D96"/>
    <w:rsid w:val="00324EF3"/>
    <w:rsid w:val="00324FD0"/>
    <w:rsid w:val="0032539B"/>
    <w:rsid w:val="0032624C"/>
    <w:rsid w:val="00326FF1"/>
    <w:rsid w:val="00327A04"/>
    <w:rsid w:val="003311E3"/>
    <w:rsid w:val="00331CF6"/>
    <w:rsid w:val="00332765"/>
    <w:rsid w:val="00332A5E"/>
    <w:rsid w:val="00334891"/>
    <w:rsid w:val="003352F2"/>
    <w:rsid w:val="00336186"/>
    <w:rsid w:val="00336432"/>
    <w:rsid w:val="003364C8"/>
    <w:rsid w:val="0034034F"/>
    <w:rsid w:val="003413B9"/>
    <w:rsid w:val="003416DC"/>
    <w:rsid w:val="0034227D"/>
    <w:rsid w:val="003431AE"/>
    <w:rsid w:val="00345A1D"/>
    <w:rsid w:val="0034685A"/>
    <w:rsid w:val="0034784E"/>
    <w:rsid w:val="00350774"/>
    <w:rsid w:val="00351072"/>
    <w:rsid w:val="00351138"/>
    <w:rsid w:val="00351220"/>
    <w:rsid w:val="00351519"/>
    <w:rsid w:val="00351ECD"/>
    <w:rsid w:val="003526AF"/>
    <w:rsid w:val="0035291C"/>
    <w:rsid w:val="00352F46"/>
    <w:rsid w:val="00354280"/>
    <w:rsid w:val="003544AD"/>
    <w:rsid w:val="00355CEC"/>
    <w:rsid w:val="003565D5"/>
    <w:rsid w:val="003572F9"/>
    <w:rsid w:val="003574B5"/>
    <w:rsid w:val="003576D3"/>
    <w:rsid w:val="00357A9D"/>
    <w:rsid w:val="0036116A"/>
    <w:rsid w:val="00361224"/>
    <w:rsid w:val="00361861"/>
    <w:rsid w:val="00361A76"/>
    <w:rsid w:val="00361A8C"/>
    <w:rsid w:val="0036246F"/>
    <w:rsid w:val="00362994"/>
    <w:rsid w:val="00362CA5"/>
    <w:rsid w:val="00362F96"/>
    <w:rsid w:val="0036354D"/>
    <w:rsid w:val="00363BCF"/>
    <w:rsid w:val="003650FE"/>
    <w:rsid w:val="00365C9A"/>
    <w:rsid w:val="00365C9E"/>
    <w:rsid w:val="00366FC3"/>
    <w:rsid w:val="003704B3"/>
    <w:rsid w:val="003706A6"/>
    <w:rsid w:val="00370FCD"/>
    <w:rsid w:val="00371EF6"/>
    <w:rsid w:val="003720DE"/>
    <w:rsid w:val="0037219B"/>
    <w:rsid w:val="00372D2F"/>
    <w:rsid w:val="00373080"/>
    <w:rsid w:val="00373286"/>
    <w:rsid w:val="00374EAB"/>
    <w:rsid w:val="00375D24"/>
    <w:rsid w:val="003768E4"/>
    <w:rsid w:val="00376C87"/>
    <w:rsid w:val="00377157"/>
    <w:rsid w:val="00377424"/>
    <w:rsid w:val="003816D5"/>
    <w:rsid w:val="00381AB1"/>
    <w:rsid w:val="00382869"/>
    <w:rsid w:val="003835AA"/>
    <w:rsid w:val="00384940"/>
    <w:rsid w:val="00386895"/>
    <w:rsid w:val="00386902"/>
    <w:rsid w:val="00386B24"/>
    <w:rsid w:val="0038760D"/>
    <w:rsid w:val="0038776E"/>
    <w:rsid w:val="00387BE7"/>
    <w:rsid w:val="00387C54"/>
    <w:rsid w:val="00387E00"/>
    <w:rsid w:val="00387E37"/>
    <w:rsid w:val="0039009F"/>
    <w:rsid w:val="00390157"/>
    <w:rsid w:val="00390219"/>
    <w:rsid w:val="00391779"/>
    <w:rsid w:val="00391C37"/>
    <w:rsid w:val="0039390B"/>
    <w:rsid w:val="00394285"/>
    <w:rsid w:val="00394669"/>
    <w:rsid w:val="0039491A"/>
    <w:rsid w:val="00397C43"/>
    <w:rsid w:val="003A08EE"/>
    <w:rsid w:val="003A1121"/>
    <w:rsid w:val="003A31C1"/>
    <w:rsid w:val="003A3331"/>
    <w:rsid w:val="003A3F67"/>
    <w:rsid w:val="003A471B"/>
    <w:rsid w:val="003A4AFC"/>
    <w:rsid w:val="003A4D0E"/>
    <w:rsid w:val="003A6CDF"/>
    <w:rsid w:val="003B05CF"/>
    <w:rsid w:val="003B1184"/>
    <w:rsid w:val="003B1A0C"/>
    <w:rsid w:val="003B2EE2"/>
    <w:rsid w:val="003B3CB2"/>
    <w:rsid w:val="003B3F14"/>
    <w:rsid w:val="003B3F7F"/>
    <w:rsid w:val="003B4A94"/>
    <w:rsid w:val="003B4FC8"/>
    <w:rsid w:val="003B56BC"/>
    <w:rsid w:val="003B6CE7"/>
    <w:rsid w:val="003B7443"/>
    <w:rsid w:val="003B76B4"/>
    <w:rsid w:val="003B78DA"/>
    <w:rsid w:val="003C1547"/>
    <w:rsid w:val="003C2FCC"/>
    <w:rsid w:val="003C5236"/>
    <w:rsid w:val="003C57B7"/>
    <w:rsid w:val="003C628D"/>
    <w:rsid w:val="003C6500"/>
    <w:rsid w:val="003C788A"/>
    <w:rsid w:val="003D12B1"/>
    <w:rsid w:val="003D203E"/>
    <w:rsid w:val="003D49F1"/>
    <w:rsid w:val="003D4A48"/>
    <w:rsid w:val="003D4A71"/>
    <w:rsid w:val="003D4CE7"/>
    <w:rsid w:val="003D53F8"/>
    <w:rsid w:val="003D548C"/>
    <w:rsid w:val="003D5CDF"/>
    <w:rsid w:val="003D5E71"/>
    <w:rsid w:val="003D60D6"/>
    <w:rsid w:val="003D6210"/>
    <w:rsid w:val="003D6610"/>
    <w:rsid w:val="003E0684"/>
    <w:rsid w:val="003E072D"/>
    <w:rsid w:val="003E109C"/>
    <w:rsid w:val="003E10D4"/>
    <w:rsid w:val="003E11CE"/>
    <w:rsid w:val="003E237D"/>
    <w:rsid w:val="003E2FB3"/>
    <w:rsid w:val="003E359C"/>
    <w:rsid w:val="003E467C"/>
    <w:rsid w:val="003E520F"/>
    <w:rsid w:val="003E5BF6"/>
    <w:rsid w:val="003E634E"/>
    <w:rsid w:val="003E67A1"/>
    <w:rsid w:val="003E6BC2"/>
    <w:rsid w:val="003F01BC"/>
    <w:rsid w:val="003F0389"/>
    <w:rsid w:val="003F0452"/>
    <w:rsid w:val="003F07D7"/>
    <w:rsid w:val="003F10C1"/>
    <w:rsid w:val="003F209A"/>
    <w:rsid w:val="003F315A"/>
    <w:rsid w:val="003F3626"/>
    <w:rsid w:val="003F36C5"/>
    <w:rsid w:val="003F36CE"/>
    <w:rsid w:val="003F3D62"/>
    <w:rsid w:val="003F3E26"/>
    <w:rsid w:val="003F412F"/>
    <w:rsid w:val="003F50A7"/>
    <w:rsid w:val="003F51CC"/>
    <w:rsid w:val="003F529F"/>
    <w:rsid w:val="003F5FA6"/>
    <w:rsid w:val="003F63C7"/>
    <w:rsid w:val="003F6647"/>
    <w:rsid w:val="003F6F5F"/>
    <w:rsid w:val="003F7596"/>
    <w:rsid w:val="00400FCF"/>
    <w:rsid w:val="0040372D"/>
    <w:rsid w:val="0040551A"/>
    <w:rsid w:val="00406976"/>
    <w:rsid w:val="00406F10"/>
    <w:rsid w:val="00407A38"/>
    <w:rsid w:val="00407D81"/>
    <w:rsid w:val="00410942"/>
    <w:rsid w:val="00411BAA"/>
    <w:rsid w:val="004128D2"/>
    <w:rsid w:val="00412AD8"/>
    <w:rsid w:val="00413E2D"/>
    <w:rsid w:val="00415281"/>
    <w:rsid w:val="00415455"/>
    <w:rsid w:val="00416384"/>
    <w:rsid w:val="004163D2"/>
    <w:rsid w:val="00417096"/>
    <w:rsid w:val="00417D52"/>
    <w:rsid w:val="004205AA"/>
    <w:rsid w:val="00420FE5"/>
    <w:rsid w:val="00421096"/>
    <w:rsid w:val="00421AED"/>
    <w:rsid w:val="00421DF5"/>
    <w:rsid w:val="004220C3"/>
    <w:rsid w:val="004224D9"/>
    <w:rsid w:val="0042286C"/>
    <w:rsid w:val="00422A89"/>
    <w:rsid w:val="00422B00"/>
    <w:rsid w:val="00422BCA"/>
    <w:rsid w:val="00424712"/>
    <w:rsid w:val="00424F96"/>
    <w:rsid w:val="004253CE"/>
    <w:rsid w:val="004259D5"/>
    <w:rsid w:val="00425C99"/>
    <w:rsid w:val="00425D65"/>
    <w:rsid w:val="00425D89"/>
    <w:rsid w:val="0042692B"/>
    <w:rsid w:val="0043016E"/>
    <w:rsid w:val="00431338"/>
    <w:rsid w:val="0043173A"/>
    <w:rsid w:val="004320EB"/>
    <w:rsid w:val="004327A4"/>
    <w:rsid w:val="00432941"/>
    <w:rsid w:val="00433C28"/>
    <w:rsid w:val="00434725"/>
    <w:rsid w:val="00434B42"/>
    <w:rsid w:val="00434E80"/>
    <w:rsid w:val="00435230"/>
    <w:rsid w:val="00436319"/>
    <w:rsid w:val="0043749B"/>
    <w:rsid w:val="00440170"/>
    <w:rsid w:val="00441926"/>
    <w:rsid w:val="00441A2C"/>
    <w:rsid w:val="00441F8D"/>
    <w:rsid w:val="00442792"/>
    <w:rsid w:val="004428F3"/>
    <w:rsid w:val="0044325A"/>
    <w:rsid w:val="00443DE9"/>
    <w:rsid w:val="0044428A"/>
    <w:rsid w:val="00445E27"/>
    <w:rsid w:val="00446096"/>
    <w:rsid w:val="00446CF1"/>
    <w:rsid w:val="0044730A"/>
    <w:rsid w:val="00450535"/>
    <w:rsid w:val="00450BB1"/>
    <w:rsid w:val="00451744"/>
    <w:rsid w:val="00451A26"/>
    <w:rsid w:val="004521BC"/>
    <w:rsid w:val="00452492"/>
    <w:rsid w:val="00452562"/>
    <w:rsid w:val="00452D2D"/>
    <w:rsid w:val="00452E7E"/>
    <w:rsid w:val="004532CB"/>
    <w:rsid w:val="004534F1"/>
    <w:rsid w:val="00453BE4"/>
    <w:rsid w:val="00453FE8"/>
    <w:rsid w:val="00454D1E"/>
    <w:rsid w:val="00455D84"/>
    <w:rsid w:val="004565C4"/>
    <w:rsid w:val="00456DAB"/>
    <w:rsid w:val="0045763B"/>
    <w:rsid w:val="004602C5"/>
    <w:rsid w:val="0046100A"/>
    <w:rsid w:val="0046110F"/>
    <w:rsid w:val="00461407"/>
    <w:rsid w:val="0046193D"/>
    <w:rsid w:val="00462334"/>
    <w:rsid w:val="004627A3"/>
    <w:rsid w:val="00462845"/>
    <w:rsid w:val="00462944"/>
    <w:rsid w:val="00462F78"/>
    <w:rsid w:val="00463609"/>
    <w:rsid w:val="0046393F"/>
    <w:rsid w:val="004651AD"/>
    <w:rsid w:val="004658C3"/>
    <w:rsid w:val="00466147"/>
    <w:rsid w:val="00466EE3"/>
    <w:rsid w:val="004672D5"/>
    <w:rsid w:val="004734E8"/>
    <w:rsid w:val="004738E1"/>
    <w:rsid w:val="00475C60"/>
    <w:rsid w:val="0047718B"/>
    <w:rsid w:val="004803E4"/>
    <w:rsid w:val="00480826"/>
    <w:rsid w:val="00480C0F"/>
    <w:rsid w:val="00482047"/>
    <w:rsid w:val="004832DC"/>
    <w:rsid w:val="004836A5"/>
    <w:rsid w:val="0048370E"/>
    <w:rsid w:val="00483A4A"/>
    <w:rsid w:val="0048556B"/>
    <w:rsid w:val="004876B3"/>
    <w:rsid w:val="00487F0B"/>
    <w:rsid w:val="00490C1B"/>
    <w:rsid w:val="00491259"/>
    <w:rsid w:val="00491D6F"/>
    <w:rsid w:val="00492441"/>
    <w:rsid w:val="00492B65"/>
    <w:rsid w:val="00492D8D"/>
    <w:rsid w:val="00493C87"/>
    <w:rsid w:val="0049404A"/>
    <w:rsid w:val="00494AF1"/>
    <w:rsid w:val="00495511"/>
    <w:rsid w:val="00496AF3"/>
    <w:rsid w:val="004971B9"/>
    <w:rsid w:val="004974D0"/>
    <w:rsid w:val="004A0B47"/>
    <w:rsid w:val="004A273A"/>
    <w:rsid w:val="004A3EEC"/>
    <w:rsid w:val="004A4025"/>
    <w:rsid w:val="004A498B"/>
    <w:rsid w:val="004A5F0E"/>
    <w:rsid w:val="004A6890"/>
    <w:rsid w:val="004A7976"/>
    <w:rsid w:val="004A7A9B"/>
    <w:rsid w:val="004B0968"/>
    <w:rsid w:val="004B1C35"/>
    <w:rsid w:val="004B22E3"/>
    <w:rsid w:val="004B2696"/>
    <w:rsid w:val="004B40A9"/>
    <w:rsid w:val="004B4B3C"/>
    <w:rsid w:val="004B5433"/>
    <w:rsid w:val="004B771C"/>
    <w:rsid w:val="004B7AF7"/>
    <w:rsid w:val="004C0336"/>
    <w:rsid w:val="004C0E00"/>
    <w:rsid w:val="004C1514"/>
    <w:rsid w:val="004C250F"/>
    <w:rsid w:val="004C283C"/>
    <w:rsid w:val="004C3C60"/>
    <w:rsid w:val="004C44D5"/>
    <w:rsid w:val="004C4664"/>
    <w:rsid w:val="004C6C7D"/>
    <w:rsid w:val="004C7841"/>
    <w:rsid w:val="004D05ED"/>
    <w:rsid w:val="004D0718"/>
    <w:rsid w:val="004D11EF"/>
    <w:rsid w:val="004D1328"/>
    <w:rsid w:val="004D1CE4"/>
    <w:rsid w:val="004D1F74"/>
    <w:rsid w:val="004D2644"/>
    <w:rsid w:val="004D2B2B"/>
    <w:rsid w:val="004D39DD"/>
    <w:rsid w:val="004D3DEB"/>
    <w:rsid w:val="004D4188"/>
    <w:rsid w:val="004D46F9"/>
    <w:rsid w:val="004D4DC3"/>
    <w:rsid w:val="004D5355"/>
    <w:rsid w:val="004D5A7B"/>
    <w:rsid w:val="004D5E87"/>
    <w:rsid w:val="004D5E96"/>
    <w:rsid w:val="004D603F"/>
    <w:rsid w:val="004D60C9"/>
    <w:rsid w:val="004D7699"/>
    <w:rsid w:val="004E14DD"/>
    <w:rsid w:val="004E15AB"/>
    <w:rsid w:val="004E18FC"/>
    <w:rsid w:val="004E1FE4"/>
    <w:rsid w:val="004E225C"/>
    <w:rsid w:val="004E267E"/>
    <w:rsid w:val="004E3439"/>
    <w:rsid w:val="004E3BAD"/>
    <w:rsid w:val="004E4552"/>
    <w:rsid w:val="004E563E"/>
    <w:rsid w:val="004E5AE8"/>
    <w:rsid w:val="004E6520"/>
    <w:rsid w:val="004E72AA"/>
    <w:rsid w:val="004E7A87"/>
    <w:rsid w:val="004F05F9"/>
    <w:rsid w:val="004F109B"/>
    <w:rsid w:val="004F1F02"/>
    <w:rsid w:val="004F22C9"/>
    <w:rsid w:val="004F3427"/>
    <w:rsid w:val="004F35FC"/>
    <w:rsid w:val="004F395F"/>
    <w:rsid w:val="004F4D87"/>
    <w:rsid w:val="004F5954"/>
    <w:rsid w:val="004F6CAC"/>
    <w:rsid w:val="004F6ED0"/>
    <w:rsid w:val="0050044E"/>
    <w:rsid w:val="005007AC"/>
    <w:rsid w:val="00500877"/>
    <w:rsid w:val="00501A45"/>
    <w:rsid w:val="005025BF"/>
    <w:rsid w:val="0050375B"/>
    <w:rsid w:val="00503BE8"/>
    <w:rsid w:val="00503D08"/>
    <w:rsid w:val="0050508A"/>
    <w:rsid w:val="00505220"/>
    <w:rsid w:val="00505870"/>
    <w:rsid w:val="005075DB"/>
    <w:rsid w:val="00507CF6"/>
    <w:rsid w:val="00511ADD"/>
    <w:rsid w:val="005129A7"/>
    <w:rsid w:val="005129E4"/>
    <w:rsid w:val="00512DCC"/>
    <w:rsid w:val="00512EFE"/>
    <w:rsid w:val="00513B00"/>
    <w:rsid w:val="00514506"/>
    <w:rsid w:val="00514E66"/>
    <w:rsid w:val="0051569E"/>
    <w:rsid w:val="00515F27"/>
    <w:rsid w:val="005165B6"/>
    <w:rsid w:val="005168EB"/>
    <w:rsid w:val="005174FD"/>
    <w:rsid w:val="00517D47"/>
    <w:rsid w:val="00520106"/>
    <w:rsid w:val="00520144"/>
    <w:rsid w:val="00520508"/>
    <w:rsid w:val="00520767"/>
    <w:rsid w:val="00520AA7"/>
    <w:rsid w:val="00522E20"/>
    <w:rsid w:val="00523136"/>
    <w:rsid w:val="005235CE"/>
    <w:rsid w:val="00523713"/>
    <w:rsid w:val="005237D9"/>
    <w:rsid w:val="005240E8"/>
    <w:rsid w:val="005246B9"/>
    <w:rsid w:val="00525C53"/>
    <w:rsid w:val="00526AEA"/>
    <w:rsid w:val="00526C20"/>
    <w:rsid w:val="00527C05"/>
    <w:rsid w:val="00530230"/>
    <w:rsid w:val="005302FB"/>
    <w:rsid w:val="005320A0"/>
    <w:rsid w:val="00532531"/>
    <w:rsid w:val="005345B2"/>
    <w:rsid w:val="00535740"/>
    <w:rsid w:val="005357BF"/>
    <w:rsid w:val="005357C3"/>
    <w:rsid w:val="00535A8A"/>
    <w:rsid w:val="00536170"/>
    <w:rsid w:val="00536434"/>
    <w:rsid w:val="00537F8D"/>
    <w:rsid w:val="005401CD"/>
    <w:rsid w:val="005411FE"/>
    <w:rsid w:val="00541D4C"/>
    <w:rsid w:val="005430A0"/>
    <w:rsid w:val="00543245"/>
    <w:rsid w:val="0054335F"/>
    <w:rsid w:val="00543953"/>
    <w:rsid w:val="00543D96"/>
    <w:rsid w:val="0054425E"/>
    <w:rsid w:val="00544334"/>
    <w:rsid w:val="00544E6E"/>
    <w:rsid w:val="00544F40"/>
    <w:rsid w:val="0054533A"/>
    <w:rsid w:val="005455BD"/>
    <w:rsid w:val="00545FFD"/>
    <w:rsid w:val="00546649"/>
    <w:rsid w:val="00546A0E"/>
    <w:rsid w:val="00547053"/>
    <w:rsid w:val="005506D1"/>
    <w:rsid w:val="005509AD"/>
    <w:rsid w:val="00550B0F"/>
    <w:rsid w:val="00550B2E"/>
    <w:rsid w:val="00550E1F"/>
    <w:rsid w:val="00550E95"/>
    <w:rsid w:val="00551428"/>
    <w:rsid w:val="0055159F"/>
    <w:rsid w:val="005515E2"/>
    <w:rsid w:val="0055185B"/>
    <w:rsid w:val="00551F05"/>
    <w:rsid w:val="005520BB"/>
    <w:rsid w:val="005526C9"/>
    <w:rsid w:val="00552C7E"/>
    <w:rsid w:val="00553048"/>
    <w:rsid w:val="0055385B"/>
    <w:rsid w:val="00553874"/>
    <w:rsid w:val="00553BB0"/>
    <w:rsid w:val="00554294"/>
    <w:rsid w:val="005552EE"/>
    <w:rsid w:val="00555596"/>
    <w:rsid w:val="0055798F"/>
    <w:rsid w:val="00557B8D"/>
    <w:rsid w:val="00560096"/>
    <w:rsid w:val="00560133"/>
    <w:rsid w:val="005602F3"/>
    <w:rsid w:val="0056051F"/>
    <w:rsid w:val="00560539"/>
    <w:rsid w:val="00560C0C"/>
    <w:rsid w:val="00560D12"/>
    <w:rsid w:val="0056115C"/>
    <w:rsid w:val="005620A9"/>
    <w:rsid w:val="00562F65"/>
    <w:rsid w:val="00564C87"/>
    <w:rsid w:val="00565029"/>
    <w:rsid w:val="00565570"/>
    <w:rsid w:val="00565CC5"/>
    <w:rsid w:val="005675F1"/>
    <w:rsid w:val="005677EE"/>
    <w:rsid w:val="005678CD"/>
    <w:rsid w:val="0056791C"/>
    <w:rsid w:val="00570CC8"/>
    <w:rsid w:val="0057111E"/>
    <w:rsid w:val="00571E79"/>
    <w:rsid w:val="00572249"/>
    <w:rsid w:val="00573D81"/>
    <w:rsid w:val="00573E9B"/>
    <w:rsid w:val="0057498E"/>
    <w:rsid w:val="005752BF"/>
    <w:rsid w:val="0057537E"/>
    <w:rsid w:val="005754FA"/>
    <w:rsid w:val="00575C05"/>
    <w:rsid w:val="00575EAC"/>
    <w:rsid w:val="00576958"/>
    <w:rsid w:val="005769B5"/>
    <w:rsid w:val="00577224"/>
    <w:rsid w:val="005803B9"/>
    <w:rsid w:val="00580408"/>
    <w:rsid w:val="00580979"/>
    <w:rsid w:val="00581639"/>
    <w:rsid w:val="0058219D"/>
    <w:rsid w:val="00582948"/>
    <w:rsid w:val="0058423F"/>
    <w:rsid w:val="0058455B"/>
    <w:rsid w:val="0058595F"/>
    <w:rsid w:val="00585CB0"/>
    <w:rsid w:val="00586C58"/>
    <w:rsid w:val="00586C9D"/>
    <w:rsid w:val="00587830"/>
    <w:rsid w:val="00587E33"/>
    <w:rsid w:val="00590B19"/>
    <w:rsid w:val="005912E1"/>
    <w:rsid w:val="00591416"/>
    <w:rsid w:val="005926AF"/>
    <w:rsid w:val="00593F90"/>
    <w:rsid w:val="00595A64"/>
    <w:rsid w:val="00595F41"/>
    <w:rsid w:val="00596140"/>
    <w:rsid w:val="00596471"/>
    <w:rsid w:val="00596CDE"/>
    <w:rsid w:val="00597A28"/>
    <w:rsid w:val="00597E71"/>
    <w:rsid w:val="005A095F"/>
    <w:rsid w:val="005A0A0B"/>
    <w:rsid w:val="005A0A73"/>
    <w:rsid w:val="005A1E4F"/>
    <w:rsid w:val="005A2432"/>
    <w:rsid w:val="005A2445"/>
    <w:rsid w:val="005A3D2E"/>
    <w:rsid w:val="005A4486"/>
    <w:rsid w:val="005A5BFC"/>
    <w:rsid w:val="005A5CBC"/>
    <w:rsid w:val="005A6BD7"/>
    <w:rsid w:val="005B0F7F"/>
    <w:rsid w:val="005B10AF"/>
    <w:rsid w:val="005B113A"/>
    <w:rsid w:val="005B1526"/>
    <w:rsid w:val="005B19C8"/>
    <w:rsid w:val="005B1D0C"/>
    <w:rsid w:val="005B336D"/>
    <w:rsid w:val="005B42B7"/>
    <w:rsid w:val="005B4CB8"/>
    <w:rsid w:val="005B504D"/>
    <w:rsid w:val="005B5250"/>
    <w:rsid w:val="005B5E81"/>
    <w:rsid w:val="005B6AD8"/>
    <w:rsid w:val="005B6AE9"/>
    <w:rsid w:val="005B6DFF"/>
    <w:rsid w:val="005B7636"/>
    <w:rsid w:val="005C0167"/>
    <w:rsid w:val="005C03C1"/>
    <w:rsid w:val="005C0480"/>
    <w:rsid w:val="005C1295"/>
    <w:rsid w:val="005C131C"/>
    <w:rsid w:val="005C1F93"/>
    <w:rsid w:val="005C2253"/>
    <w:rsid w:val="005C2DBD"/>
    <w:rsid w:val="005C2DE9"/>
    <w:rsid w:val="005C3050"/>
    <w:rsid w:val="005C33B0"/>
    <w:rsid w:val="005C365A"/>
    <w:rsid w:val="005C3BE7"/>
    <w:rsid w:val="005C4198"/>
    <w:rsid w:val="005C5BCB"/>
    <w:rsid w:val="005C73AA"/>
    <w:rsid w:val="005C75E6"/>
    <w:rsid w:val="005C7CC1"/>
    <w:rsid w:val="005C7F77"/>
    <w:rsid w:val="005D0764"/>
    <w:rsid w:val="005D1082"/>
    <w:rsid w:val="005D19EA"/>
    <w:rsid w:val="005D2933"/>
    <w:rsid w:val="005D2A10"/>
    <w:rsid w:val="005D334E"/>
    <w:rsid w:val="005D3848"/>
    <w:rsid w:val="005D46E4"/>
    <w:rsid w:val="005D4E90"/>
    <w:rsid w:val="005D4F4C"/>
    <w:rsid w:val="005D6BAA"/>
    <w:rsid w:val="005D71A4"/>
    <w:rsid w:val="005D7A7C"/>
    <w:rsid w:val="005D7B92"/>
    <w:rsid w:val="005E08E8"/>
    <w:rsid w:val="005E09FF"/>
    <w:rsid w:val="005E0AF4"/>
    <w:rsid w:val="005E1C3D"/>
    <w:rsid w:val="005E2353"/>
    <w:rsid w:val="005E333F"/>
    <w:rsid w:val="005E40B5"/>
    <w:rsid w:val="005E4898"/>
    <w:rsid w:val="005E4D1D"/>
    <w:rsid w:val="005E5A83"/>
    <w:rsid w:val="005E6796"/>
    <w:rsid w:val="005E6DB8"/>
    <w:rsid w:val="005F07D5"/>
    <w:rsid w:val="005F0835"/>
    <w:rsid w:val="005F0EE0"/>
    <w:rsid w:val="005F1958"/>
    <w:rsid w:val="005F2B70"/>
    <w:rsid w:val="005F31D6"/>
    <w:rsid w:val="005F4135"/>
    <w:rsid w:val="005F59A1"/>
    <w:rsid w:val="005F6DCE"/>
    <w:rsid w:val="005F6EF2"/>
    <w:rsid w:val="005F70FA"/>
    <w:rsid w:val="00600033"/>
    <w:rsid w:val="0060005A"/>
    <w:rsid w:val="0060016E"/>
    <w:rsid w:val="006001DF"/>
    <w:rsid w:val="006007F2"/>
    <w:rsid w:val="00600A4F"/>
    <w:rsid w:val="0060103A"/>
    <w:rsid w:val="006012E8"/>
    <w:rsid w:val="006015BF"/>
    <w:rsid w:val="00602283"/>
    <w:rsid w:val="00603BC9"/>
    <w:rsid w:val="006061D5"/>
    <w:rsid w:val="0060691B"/>
    <w:rsid w:val="006070E8"/>
    <w:rsid w:val="00607A9D"/>
    <w:rsid w:val="00607C80"/>
    <w:rsid w:val="0061235D"/>
    <w:rsid w:val="006155B1"/>
    <w:rsid w:val="00615A4B"/>
    <w:rsid w:val="006162BB"/>
    <w:rsid w:val="00616875"/>
    <w:rsid w:val="00617FBD"/>
    <w:rsid w:val="006200E4"/>
    <w:rsid w:val="00620239"/>
    <w:rsid w:val="00620ADB"/>
    <w:rsid w:val="00620B76"/>
    <w:rsid w:val="00620BBA"/>
    <w:rsid w:val="006214A5"/>
    <w:rsid w:val="006217E8"/>
    <w:rsid w:val="00621982"/>
    <w:rsid w:val="00621A91"/>
    <w:rsid w:val="006229CE"/>
    <w:rsid w:val="00622C5F"/>
    <w:rsid w:val="006233C2"/>
    <w:rsid w:val="00623B52"/>
    <w:rsid w:val="006240E6"/>
    <w:rsid w:val="00625432"/>
    <w:rsid w:val="00626B64"/>
    <w:rsid w:val="00627CA6"/>
    <w:rsid w:val="00627CD3"/>
    <w:rsid w:val="00630421"/>
    <w:rsid w:val="006308C8"/>
    <w:rsid w:val="00630DAB"/>
    <w:rsid w:val="00631F35"/>
    <w:rsid w:val="006320B5"/>
    <w:rsid w:val="00632861"/>
    <w:rsid w:val="00632D9C"/>
    <w:rsid w:val="00632DB0"/>
    <w:rsid w:val="006336B4"/>
    <w:rsid w:val="00634A46"/>
    <w:rsid w:val="00634A68"/>
    <w:rsid w:val="0063569D"/>
    <w:rsid w:val="00636584"/>
    <w:rsid w:val="006369AB"/>
    <w:rsid w:val="00637E07"/>
    <w:rsid w:val="0064007C"/>
    <w:rsid w:val="00640509"/>
    <w:rsid w:val="00640518"/>
    <w:rsid w:val="006406E2"/>
    <w:rsid w:val="00640865"/>
    <w:rsid w:val="00640DD8"/>
    <w:rsid w:val="0064101B"/>
    <w:rsid w:val="00641712"/>
    <w:rsid w:val="006417E5"/>
    <w:rsid w:val="00643FE9"/>
    <w:rsid w:val="0064622C"/>
    <w:rsid w:val="00646B97"/>
    <w:rsid w:val="006474A3"/>
    <w:rsid w:val="00650391"/>
    <w:rsid w:val="00650802"/>
    <w:rsid w:val="006509FD"/>
    <w:rsid w:val="00650ACA"/>
    <w:rsid w:val="006516EC"/>
    <w:rsid w:val="0065239B"/>
    <w:rsid w:val="00652BD9"/>
    <w:rsid w:val="00653A5E"/>
    <w:rsid w:val="00654084"/>
    <w:rsid w:val="006564C5"/>
    <w:rsid w:val="00657855"/>
    <w:rsid w:val="006606B7"/>
    <w:rsid w:val="00660884"/>
    <w:rsid w:val="006615EC"/>
    <w:rsid w:val="0066170E"/>
    <w:rsid w:val="006617A5"/>
    <w:rsid w:val="00663B69"/>
    <w:rsid w:val="006642F1"/>
    <w:rsid w:val="00664364"/>
    <w:rsid w:val="006650FC"/>
    <w:rsid w:val="00666ED4"/>
    <w:rsid w:val="0066747A"/>
    <w:rsid w:val="00667875"/>
    <w:rsid w:val="0067012F"/>
    <w:rsid w:val="00670DFE"/>
    <w:rsid w:val="006720DE"/>
    <w:rsid w:val="00672945"/>
    <w:rsid w:val="00672FC6"/>
    <w:rsid w:val="006733E9"/>
    <w:rsid w:val="00675F2A"/>
    <w:rsid w:val="006760A4"/>
    <w:rsid w:val="00676CBB"/>
    <w:rsid w:val="006801FC"/>
    <w:rsid w:val="00680558"/>
    <w:rsid w:val="0068100E"/>
    <w:rsid w:val="0068299C"/>
    <w:rsid w:val="00682AF9"/>
    <w:rsid w:val="00684483"/>
    <w:rsid w:val="006844B1"/>
    <w:rsid w:val="00684E5D"/>
    <w:rsid w:val="00685131"/>
    <w:rsid w:val="006853F3"/>
    <w:rsid w:val="00685EC6"/>
    <w:rsid w:val="00686749"/>
    <w:rsid w:val="006872EA"/>
    <w:rsid w:val="00687E87"/>
    <w:rsid w:val="00691BBA"/>
    <w:rsid w:val="00692C08"/>
    <w:rsid w:val="00692C11"/>
    <w:rsid w:val="00692FB9"/>
    <w:rsid w:val="0069310B"/>
    <w:rsid w:val="006935AC"/>
    <w:rsid w:val="006936A9"/>
    <w:rsid w:val="0069370B"/>
    <w:rsid w:val="00693EE8"/>
    <w:rsid w:val="0069523B"/>
    <w:rsid w:val="006955B1"/>
    <w:rsid w:val="006958D4"/>
    <w:rsid w:val="006962B9"/>
    <w:rsid w:val="00697A51"/>
    <w:rsid w:val="00697BA3"/>
    <w:rsid w:val="006A01CB"/>
    <w:rsid w:val="006A14A7"/>
    <w:rsid w:val="006A15C3"/>
    <w:rsid w:val="006A15D0"/>
    <w:rsid w:val="006A235B"/>
    <w:rsid w:val="006A2510"/>
    <w:rsid w:val="006A3045"/>
    <w:rsid w:val="006A33F1"/>
    <w:rsid w:val="006A3521"/>
    <w:rsid w:val="006A47A8"/>
    <w:rsid w:val="006A4EE1"/>
    <w:rsid w:val="006A4FC2"/>
    <w:rsid w:val="006B0488"/>
    <w:rsid w:val="006B0982"/>
    <w:rsid w:val="006B2B01"/>
    <w:rsid w:val="006B2BD7"/>
    <w:rsid w:val="006B30BE"/>
    <w:rsid w:val="006B3270"/>
    <w:rsid w:val="006B338C"/>
    <w:rsid w:val="006B389F"/>
    <w:rsid w:val="006B3CAA"/>
    <w:rsid w:val="006B3DE4"/>
    <w:rsid w:val="006B4A13"/>
    <w:rsid w:val="006B4C88"/>
    <w:rsid w:val="006B6102"/>
    <w:rsid w:val="006B6269"/>
    <w:rsid w:val="006B6B42"/>
    <w:rsid w:val="006B6BC0"/>
    <w:rsid w:val="006B7BE6"/>
    <w:rsid w:val="006C012F"/>
    <w:rsid w:val="006C0D72"/>
    <w:rsid w:val="006C10A6"/>
    <w:rsid w:val="006C18BB"/>
    <w:rsid w:val="006C21D8"/>
    <w:rsid w:val="006C2D5E"/>
    <w:rsid w:val="006C2EEE"/>
    <w:rsid w:val="006C320A"/>
    <w:rsid w:val="006C40FF"/>
    <w:rsid w:val="006C4409"/>
    <w:rsid w:val="006C565E"/>
    <w:rsid w:val="006C727F"/>
    <w:rsid w:val="006D043C"/>
    <w:rsid w:val="006D0EDE"/>
    <w:rsid w:val="006D1376"/>
    <w:rsid w:val="006D1559"/>
    <w:rsid w:val="006D18E6"/>
    <w:rsid w:val="006D49F3"/>
    <w:rsid w:val="006D65F5"/>
    <w:rsid w:val="006D67BB"/>
    <w:rsid w:val="006D6CE7"/>
    <w:rsid w:val="006E02A8"/>
    <w:rsid w:val="006E0D27"/>
    <w:rsid w:val="006E207B"/>
    <w:rsid w:val="006E23DC"/>
    <w:rsid w:val="006E24D1"/>
    <w:rsid w:val="006E25CF"/>
    <w:rsid w:val="006E2681"/>
    <w:rsid w:val="006E2964"/>
    <w:rsid w:val="006E33C2"/>
    <w:rsid w:val="006E3B70"/>
    <w:rsid w:val="006E42B1"/>
    <w:rsid w:val="006E46DB"/>
    <w:rsid w:val="006E4F73"/>
    <w:rsid w:val="006E57CB"/>
    <w:rsid w:val="006E7918"/>
    <w:rsid w:val="006E7A72"/>
    <w:rsid w:val="006F03A5"/>
    <w:rsid w:val="006F0481"/>
    <w:rsid w:val="006F090C"/>
    <w:rsid w:val="006F12F1"/>
    <w:rsid w:val="006F229F"/>
    <w:rsid w:val="006F315E"/>
    <w:rsid w:val="006F3C90"/>
    <w:rsid w:val="006F4D5D"/>
    <w:rsid w:val="006F51C2"/>
    <w:rsid w:val="006F6E31"/>
    <w:rsid w:val="006F6F0B"/>
    <w:rsid w:val="006F74C3"/>
    <w:rsid w:val="006F7875"/>
    <w:rsid w:val="006F791B"/>
    <w:rsid w:val="0070100F"/>
    <w:rsid w:val="00701A9F"/>
    <w:rsid w:val="00702188"/>
    <w:rsid w:val="00702A6C"/>
    <w:rsid w:val="00703149"/>
    <w:rsid w:val="00703633"/>
    <w:rsid w:val="007040F3"/>
    <w:rsid w:val="00704F6F"/>
    <w:rsid w:val="00705881"/>
    <w:rsid w:val="00706C20"/>
    <w:rsid w:val="007076EC"/>
    <w:rsid w:val="00711950"/>
    <w:rsid w:val="00711A7B"/>
    <w:rsid w:val="00711C78"/>
    <w:rsid w:val="00713BE7"/>
    <w:rsid w:val="00713F04"/>
    <w:rsid w:val="00714685"/>
    <w:rsid w:val="00714C2C"/>
    <w:rsid w:val="007157B1"/>
    <w:rsid w:val="0071596D"/>
    <w:rsid w:val="00715A21"/>
    <w:rsid w:val="00716690"/>
    <w:rsid w:val="00717805"/>
    <w:rsid w:val="00717E66"/>
    <w:rsid w:val="007210E7"/>
    <w:rsid w:val="00721DAB"/>
    <w:rsid w:val="00722355"/>
    <w:rsid w:val="0072270F"/>
    <w:rsid w:val="0072274E"/>
    <w:rsid w:val="00722DFF"/>
    <w:rsid w:val="0072460A"/>
    <w:rsid w:val="007252B3"/>
    <w:rsid w:val="0072686A"/>
    <w:rsid w:val="007277D6"/>
    <w:rsid w:val="00727B02"/>
    <w:rsid w:val="00727D34"/>
    <w:rsid w:val="00727E88"/>
    <w:rsid w:val="00727F96"/>
    <w:rsid w:val="0073066E"/>
    <w:rsid w:val="007307D1"/>
    <w:rsid w:val="0073109C"/>
    <w:rsid w:val="007318C0"/>
    <w:rsid w:val="00731B04"/>
    <w:rsid w:val="0073316B"/>
    <w:rsid w:val="00734027"/>
    <w:rsid w:val="00734048"/>
    <w:rsid w:val="0073420E"/>
    <w:rsid w:val="007342D6"/>
    <w:rsid w:val="007354FD"/>
    <w:rsid w:val="00735B82"/>
    <w:rsid w:val="00736176"/>
    <w:rsid w:val="00736EA2"/>
    <w:rsid w:val="0073703F"/>
    <w:rsid w:val="00740EE6"/>
    <w:rsid w:val="00741297"/>
    <w:rsid w:val="00741493"/>
    <w:rsid w:val="00741C84"/>
    <w:rsid w:val="00742338"/>
    <w:rsid w:val="00742640"/>
    <w:rsid w:val="007429C1"/>
    <w:rsid w:val="007433C2"/>
    <w:rsid w:val="00743795"/>
    <w:rsid w:val="00744238"/>
    <w:rsid w:val="00744773"/>
    <w:rsid w:val="007455C8"/>
    <w:rsid w:val="0074642D"/>
    <w:rsid w:val="00746771"/>
    <w:rsid w:val="007474D8"/>
    <w:rsid w:val="00750837"/>
    <w:rsid w:val="00751458"/>
    <w:rsid w:val="00751528"/>
    <w:rsid w:val="007518D5"/>
    <w:rsid w:val="00751F5B"/>
    <w:rsid w:val="00751FB7"/>
    <w:rsid w:val="00752596"/>
    <w:rsid w:val="00754616"/>
    <w:rsid w:val="00754AB1"/>
    <w:rsid w:val="007552A4"/>
    <w:rsid w:val="00755A98"/>
    <w:rsid w:val="00755BAA"/>
    <w:rsid w:val="00755CEE"/>
    <w:rsid w:val="00757926"/>
    <w:rsid w:val="00757B70"/>
    <w:rsid w:val="007601EB"/>
    <w:rsid w:val="00760741"/>
    <w:rsid w:val="007608FE"/>
    <w:rsid w:val="00761263"/>
    <w:rsid w:val="007612D4"/>
    <w:rsid w:val="0076153E"/>
    <w:rsid w:val="007616A4"/>
    <w:rsid w:val="00761C62"/>
    <w:rsid w:val="00761F3C"/>
    <w:rsid w:val="007629A4"/>
    <w:rsid w:val="00762A2A"/>
    <w:rsid w:val="00763273"/>
    <w:rsid w:val="00764BF2"/>
    <w:rsid w:val="007650F9"/>
    <w:rsid w:val="00767602"/>
    <w:rsid w:val="007677AF"/>
    <w:rsid w:val="00767835"/>
    <w:rsid w:val="00767856"/>
    <w:rsid w:val="007707BF"/>
    <w:rsid w:val="0077259B"/>
    <w:rsid w:val="007727D2"/>
    <w:rsid w:val="00772C21"/>
    <w:rsid w:val="00772E68"/>
    <w:rsid w:val="00773901"/>
    <w:rsid w:val="0077424C"/>
    <w:rsid w:val="007744DD"/>
    <w:rsid w:val="00774685"/>
    <w:rsid w:val="00775673"/>
    <w:rsid w:val="0077597B"/>
    <w:rsid w:val="0077701E"/>
    <w:rsid w:val="0078035D"/>
    <w:rsid w:val="0078048D"/>
    <w:rsid w:val="00780520"/>
    <w:rsid w:val="0078052B"/>
    <w:rsid w:val="00780F51"/>
    <w:rsid w:val="007811E8"/>
    <w:rsid w:val="007820C3"/>
    <w:rsid w:val="007830FE"/>
    <w:rsid w:val="007832C3"/>
    <w:rsid w:val="007836AB"/>
    <w:rsid w:val="00784030"/>
    <w:rsid w:val="007848F7"/>
    <w:rsid w:val="00785719"/>
    <w:rsid w:val="00785ABB"/>
    <w:rsid w:val="00786A8C"/>
    <w:rsid w:val="00787DCE"/>
    <w:rsid w:val="007914C0"/>
    <w:rsid w:val="007915B3"/>
    <w:rsid w:val="007918E7"/>
    <w:rsid w:val="00792271"/>
    <w:rsid w:val="00792688"/>
    <w:rsid w:val="00792FEB"/>
    <w:rsid w:val="00793098"/>
    <w:rsid w:val="007934FF"/>
    <w:rsid w:val="00793B90"/>
    <w:rsid w:val="007940BD"/>
    <w:rsid w:val="007960D9"/>
    <w:rsid w:val="007960E3"/>
    <w:rsid w:val="007969E7"/>
    <w:rsid w:val="007A096C"/>
    <w:rsid w:val="007A1FB1"/>
    <w:rsid w:val="007A363B"/>
    <w:rsid w:val="007A4146"/>
    <w:rsid w:val="007A4E0B"/>
    <w:rsid w:val="007A51B2"/>
    <w:rsid w:val="007A5976"/>
    <w:rsid w:val="007A6D52"/>
    <w:rsid w:val="007A7650"/>
    <w:rsid w:val="007A798D"/>
    <w:rsid w:val="007B0C5B"/>
    <w:rsid w:val="007B188A"/>
    <w:rsid w:val="007B1C2B"/>
    <w:rsid w:val="007B217F"/>
    <w:rsid w:val="007B586E"/>
    <w:rsid w:val="007B7E27"/>
    <w:rsid w:val="007C0CAB"/>
    <w:rsid w:val="007C0CDF"/>
    <w:rsid w:val="007C0E66"/>
    <w:rsid w:val="007C1D10"/>
    <w:rsid w:val="007C1EB5"/>
    <w:rsid w:val="007C2491"/>
    <w:rsid w:val="007C2B60"/>
    <w:rsid w:val="007C32DC"/>
    <w:rsid w:val="007C3E19"/>
    <w:rsid w:val="007C3EE5"/>
    <w:rsid w:val="007C3F10"/>
    <w:rsid w:val="007C3F11"/>
    <w:rsid w:val="007C4174"/>
    <w:rsid w:val="007C4690"/>
    <w:rsid w:val="007C5811"/>
    <w:rsid w:val="007C6298"/>
    <w:rsid w:val="007C7D77"/>
    <w:rsid w:val="007D037F"/>
    <w:rsid w:val="007D08D7"/>
    <w:rsid w:val="007D1636"/>
    <w:rsid w:val="007D24BC"/>
    <w:rsid w:val="007D286D"/>
    <w:rsid w:val="007D2EBE"/>
    <w:rsid w:val="007D3822"/>
    <w:rsid w:val="007D38E9"/>
    <w:rsid w:val="007D3B04"/>
    <w:rsid w:val="007D5A9B"/>
    <w:rsid w:val="007D7940"/>
    <w:rsid w:val="007D7C91"/>
    <w:rsid w:val="007E07F2"/>
    <w:rsid w:val="007E0A1F"/>
    <w:rsid w:val="007E0FB7"/>
    <w:rsid w:val="007E12C7"/>
    <w:rsid w:val="007E236F"/>
    <w:rsid w:val="007E26C3"/>
    <w:rsid w:val="007E26E3"/>
    <w:rsid w:val="007E275D"/>
    <w:rsid w:val="007E2E8A"/>
    <w:rsid w:val="007E2FB3"/>
    <w:rsid w:val="007E37B2"/>
    <w:rsid w:val="007E54BA"/>
    <w:rsid w:val="007E608B"/>
    <w:rsid w:val="007E699B"/>
    <w:rsid w:val="007E7435"/>
    <w:rsid w:val="007F08AE"/>
    <w:rsid w:val="007F0C58"/>
    <w:rsid w:val="007F469C"/>
    <w:rsid w:val="007F57AB"/>
    <w:rsid w:val="007F6030"/>
    <w:rsid w:val="007F6F26"/>
    <w:rsid w:val="007F71EC"/>
    <w:rsid w:val="008006F5"/>
    <w:rsid w:val="00801188"/>
    <w:rsid w:val="00801436"/>
    <w:rsid w:val="00801692"/>
    <w:rsid w:val="00801CF6"/>
    <w:rsid w:val="0080239A"/>
    <w:rsid w:val="00802FB4"/>
    <w:rsid w:val="00803347"/>
    <w:rsid w:val="00804F5C"/>
    <w:rsid w:val="00805B93"/>
    <w:rsid w:val="00805C6D"/>
    <w:rsid w:val="00805CBC"/>
    <w:rsid w:val="008066CD"/>
    <w:rsid w:val="008073CF"/>
    <w:rsid w:val="00810379"/>
    <w:rsid w:val="00810782"/>
    <w:rsid w:val="00810930"/>
    <w:rsid w:val="00810946"/>
    <w:rsid w:val="00810B52"/>
    <w:rsid w:val="00810E5E"/>
    <w:rsid w:val="0081155D"/>
    <w:rsid w:val="00812427"/>
    <w:rsid w:val="00815AFD"/>
    <w:rsid w:val="008165C4"/>
    <w:rsid w:val="0081673F"/>
    <w:rsid w:val="00817620"/>
    <w:rsid w:val="0082048B"/>
    <w:rsid w:val="00821C8D"/>
    <w:rsid w:val="00823B4A"/>
    <w:rsid w:val="00824858"/>
    <w:rsid w:val="00824B6A"/>
    <w:rsid w:val="00825232"/>
    <w:rsid w:val="008252BB"/>
    <w:rsid w:val="0082567A"/>
    <w:rsid w:val="0082597C"/>
    <w:rsid w:val="0082606B"/>
    <w:rsid w:val="00826426"/>
    <w:rsid w:val="00826DDA"/>
    <w:rsid w:val="00826E51"/>
    <w:rsid w:val="00826FB0"/>
    <w:rsid w:val="00827441"/>
    <w:rsid w:val="0082792A"/>
    <w:rsid w:val="0083161C"/>
    <w:rsid w:val="00831666"/>
    <w:rsid w:val="00831968"/>
    <w:rsid w:val="008323A9"/>
    <w:rsid w:val="008329C6"/>
    <w:rsid w:val="00834C80"/>
    <w:rsid w:val="00835219"/>
    <w:rsid w:val="008355CE"/>
    <w:rsid w:val="008356A8"/>
    <w:rsid w:val="00835855"/>
    <w:rsid w:val="00835D29"/>
    <w:rsid w:val="00840D0B"/>
    <w:rsid w:val="008413D3"/>
    <w:rsid w:val="0084196E"/>
    <w:rsid w:val="00841E2C"/>
    <w:rsid w:val="008429E5"/>
    <w:rsid w:val="00842DF5"/>
    <w:rsid w:val="0084339B"/>
    <w:rsid w:val="00843840"/>
    <w:rsid w:val="008443C9"/>
    <w:rsid w:val="008447A9"/>
    <w:rsid w:val="00844CE2"/>
    <w:rsid w:val="00844E76"/>
    <w:rsid w:val="008453CD"/>
    <w:rsid w:val="0084542C"/>
    <w:rsid w:val="00845D5D"/>
    <w:rsid w:val="0085011E"/>
    <w:rsid w:val="00850BC7"/>
    <w:rsid w:val="00850C35"/>
    <w:rsid w:val="008512C0"/>
    <w:rsid w:val="00851414"/>
    <w:rsid w:val="0085154C"/>
    <w:rsid w:val="0085381A"/>
    <w:rsid w:val="00853F66"/>
    <w:rsid w:val="00854498"/>
    <w:rsid w:val="008546C2"/>
    <w:rsid w:val="00855964"/>
    <w:rsid w:val="008567A5"/>
    <w:rsid w:val="00857282"/>
    <w:rsid w:val="008626EB"/>
    <w:rsid w:val="00863335"/>
    <w:rsid w:val="008636A4"/>
    <w:rsid w:val="00863B9A"/>
    <w:rsid w:val="00863DAB"/>
    <w:rsid w:val="008642B7"/>
    <w:rsid w:val="008646CA"/>
    <w:rsid w:val="00867AD9"/>
    <w:rsid w:val="008700D3"/>
    <w:rsid w:val="00870F5C"/>
    <w:rsid w:val="008710E0"/>
    <w:rsid w:val="008715D3"/>
    <w:rsid w:val="00871918"/>
    <w:rsid w:val="0087196B"/>
    <w:rsid w:val="00871AA1"/>
    <w:rsid w:val="00871EA9"/>
    <w:rsid w:val="00872186"/>
    <w:rsid w:val="00872671"/>
    <w:rsid w:val="00872CC8"/>
    <w:rsid w:val="00872FDA"/>
    <w:rsid w:val="008736B4"/>
    <w:rsid w:val="00874227"/>
    <w:rsid w:val="00874559"/>
    <w:rsid w:val="00875B14"/>
    <w:rsid w:val="00875BDF"/>
    <w:rsid w:val="008765C4"/>
    <w:rsid w:val="0087786E"/>
    <w:rsid w:val="008802FF"/>
    <w:rsid w:val="0088173E"/>
    <w:rsid w:val="00881828"/>
    <w:rsid w:val="0088284E"/>
    <w:rsid w:val="00882AA4"/>
    <w:rsid w:val="00882E2B"/>
    <w:rsid w:val="00882F65"/>
    <w:rsid w:val="008831B7"/>
    <w:rsid w:val="00883CFB"/>
    <w:rsid w:val="00885A78"/>
    <w:rsid w:val="00886213"/>
    <w:rsid w:val="00886841"/>
    <w:rsid w:val="00886997"/>
    <w:rsid w:val="00887297"/>
    <w:rsid w:val="00887414"/>
    <w:rsid w:val="00887887"/>
    <w:rsid w:val="00887957"/>
    <w:rsid w:val="008900B6"/>
    <w:rsid w:val="00890B27"/>
    <w:rsid w:val="008910FF"/>
    <w:rsid w:val="00892AAE"/>
    <w:rsid w:val="00894421"/>
    <w:rsid w:val="008953A7"/>
    <w:rsid w:val="00895989"/>
    <w:rsid w:val="00896ADB"/>
    <w:rsid w:val="008972F0"/>
    <w:rsid w:val="008975BD"/>
    <w:rsid w:val="008A043B"/>
    <w:rsid w:val="008A115E"/>
    <w:rsid w:val="008A1BAB"/>
    <w:rsid w:val="008A1BCD"/>
    <w:rsid w:val="008A201B"/>
    <w:rsid w:val="008A36AE"/>
    <w:rsid w:val="008A3F44"/>
    <w:rsid w:val="008A4305"/>
    <w:rsid w:val="008A5085"/>
    <w:rsid w:val="008A51A2"/>
    <w:rsid w:val="008A5829"/>
    <w:rsid w:val="008A688B"/>
    <w:rsid w:val="008A6F9F"/>
    <w:rsid w:val="008A7CDB"/>
    <w:rsid w:val="008B05A5"/>
    <w:rsid w:val="008B1E49"/>
    <w:rsid w:val="008B2863"/>
    <w:rsid w:val="008B2AE4"/>
    <w:rsid w:val="008B2DEA"/>
    <w:rsid w:val="008B324D"/>
    <w:rsid w:val="008B4030"/>
    <w:rsid w:val="008B4805"/>
    <w:rsid w:val="008B4F0B"/>
    <w:rsid w:val="008B69E1"/>
    <w:rsid w:val="008B73D8"/>
    <w:rsid w:val="008B7FFB"/>
    <w:rsid w:val="008C0653"/>
    <w:rsid w:val="008C0A5D"/>
    <w:rsid w:val="008C0B8E"/>
    <w:rsid w:val="008C10EE"/>
    <w:rsid w:val="008C1C1C"/>
    <w:rsid w:val="008C1CC7"/>
    <w:rsid w:val="008C2396"/>
    <w:rsid w:val="008C29B0"/>
    <w:rsid w:val="008C4E2E"/>
    <w:rsid w:val="008C594F"/>
    <w:rsid w:val="008C5FE6"/>
    <w:rsid w:val="008C6B92"/>
    <w:rsid w:val="008C708A"/>
    <w:rsid w:val="008D0AD3"/>
    <w:rsid w:val="008D0AFE"/>
    <w:rsid w:val="008D3385"/>
    <w:rsid w:val="008D3C48"/>
    <w:rsid w:val="008D415D"/>
    <w:rsid w:val="008D427C"/>
    <w:rsid w:val="008D5626"/>
    <w:rsid w:val="008D56A7"/>
    <w:rsid w:val="008D6951"/>
    <w:rsid w:val="008D7DE6"/>
    <w:rsid w:val="008E1C23"/>
    <w:rsid w:val="008E2D14"/>
    <w:rsid w:val="008E2EF3"/>
    <w:rsid w:val="008E3F74"/>
    <w:rsid w:val="008E40B3"/>
    <w:rsid w:val="008E4456"/>
    <w:rsid w:val="008E4472"/>
    <w:rsid w:val="008E559A"/>
    <w:rsid w:val="008E5DC9"/>
    <w:rsid w:val="008E621B"/>
    <w:rsid w:val="008E6289"/>
    <w:rsid w:val="008E62F2"/>
    <w:rsid w:val="008E77BF"/>
    <w:rsid w:val="008F0874"/>
    <w:rsid w:val="008F1743"/>
    <w:rsid w:val="008F388E"/>
    <w:rsid w:val="008F4450"/>
    <w:rsid w:val="008F5656"/>
    <w:rsid w:val="008F5DDA"/>
    <w:rsid w:val="008F60F8"/>
    <w:rsid w:val="008F6AF7"/>
    <w:rsid w:val="008F7A00"/>
    <w:rsid w:val="009001E2"/>
    <w:rsid w:val="00900948"/>
    <w:rsid w:val="00902172"/>
    <w:rsid w:val="00902A41"/>
    <w:rsid w:val="009037D3"/>
    <w:rsid w:val="0090402A"/>
    <w:rsid w:val="009053DA"/>
    <w:rsid w:val="0090669A"/>
    <w:rsid w:val="00906780"/>
    <w:rsid w:val="0090683C"/>
    <w:rsid w:val="00906F06"/>
    <w:rsid w:val="0090706D"/>
    <w:rsid w:val="00907210"/>
    <w:rsid w:val="009073EA"/>
    <w:rsid w:val="00907B13"/>
    <w:rsid w:val="00910E12"/>
    <w:rsid w:val="00910E2C"/>
    <w:rsid w:val="009113C9"/>
    <w:rsid w:val="00911A58"/>
    <w:rsid w:val="00911D25"/>
    <w:rsid w:val="009136CB"/>
    <w:rsid w:val="00913D14"/>
    <w:rsid w:val="00914176"/>
    <w:rsid w:val="00914A8A"/>
    <w:rsid w:val="00914DD2"/>
    <w:rsid w:val="0091511D"/>
    <w:rsid w:val="00920150"/>
    <w:rsid w:val="00920E58"/>
    <w:rsid w:val="00920F5C"/>
    <w:rsid w:val="00921348"/>
    <w:rsid w:val="0092141F"/>
    <w:rsid w:val="00921F93"/>
    <w:rsid w:val="00922D8F"/>
    <w:rsid w:val="00923484"/>
    <w:rsid w:val="00924133"/>
    <w:rsid w:val="00925120"/>
    <w:rsid w:val="00925B10"/>
    <w:rsid w:val="00926A1C"/>
    <w:rsid w:val="00927BFE"/>
    <w:rsid w:val="00931672"/>
    <w:rsid w:val="00931D8B"/>
    <w:rsid w:val="00931DC5"/>
    <w:rsid w:val="00931DDB"/>
    <w:rsid w:val="00931F3B"/>
    <w:rsid w:val="0093274C"/>
    <w:rsid w:val="00932C4F"/>
    <w:rsid w:val="00933949"/>
    <w:rsid w:val="00933F02"/>
    <w:rsid w:val="009347B5"/>
    <w:rsid w:val="009353E6"/>
    <w:rsid w:val="0093555E"/>
    <w:rsid w:val="00935675"/>
    <w:rsid w:val="00937366"/>
    <w:rsid w:val="0094014D"/>
    <w:rsid w:val="009409F6"/>
    <w:rsid w:val="00941021"/>
    <w:rsid w:val="009421CC"/>
    <w:rsid w:val="00942276"/>
    <w:rsid w:val="00942B83"/>
    <w:rsid w:val="009444DB"/>
    <w:rsid w:val="009455FE"/>
    <w:rsid w:val="009459C1"/>
    <w:rsid w:val="00945BBD"/>
    <w:rsid w:val="00945E2F"/>
    <w:rsid w:val="00946B56"/>
    <w:rsid w:val="00946CC7"/>
    <w:rsid w:val="00947632"/>
    <w:rsid w:val="0094783C"/>
    <w:rsid w:val="0094787B"/>
    <w:rsid w:val="009478D9"/>
    <w:rsid w:val="00947941"/>
    <w:rsid w:val="00950088"/>
    <w:rsid w:val="00950589"/>
    <w:rsid w:val="00950B33"/>
    <w:rsid w:val="00950F0B"/>
    <w:rsid w:val="00953756"/>
    <w:rsid w:val="00953914"/>
    <w:rsid w:val="00954ADF"/>
    <w:rsid w:val="00954F39"/>
    <w:rsid w:val="00955AE5"/>
    <w:rsid w:val="00955F1E"/>
    <w:rsid w:val="00956E3F"/>
    <w:rsid w:val="00957615"/>
    <w:rsid w:val="00957ED2"/>
    <w:rsid w:val="009601C1"/>
    <w:rsid w:val="00960A4A"/>
    <w:rsid w:val="00962FAC"/>
    <w:rsid w:val="00963371"/>
    <w:rsid w:val="00963AFA"/>
    <w:rsid w:val="00963B67"/>
    <w:rsid w:val="009641E7"/>
    <w:rsid w:val="00964D7B"/>
    <w:rsid w:val="00964E28"/>
    <w:rsid w:val="009651B7"/>
    <w:rsid w:val="00965273"/>
    <w:rsid w:val="009662FE"/>
    <w:rsid w:val="00966D29"/>
    <w:rsid w:val="00967937"/>
    <w:rsid w:val="0097011B"/>
    <w:rsid w:val="009711E2"/>
    <w:rsid w:val="00971808"/>
    <w:rsid w:val="009720A0"/>
    <w:rsid w:val="00972730"/>
    <w:rsid w:val="00972AAC"/>
    <w:rsid w:val="00973B86"/>
    <w:rsid w:val="00973DAE"/>
    <w:rsid w:val="00973F43"/>
    <w:rsid w:val="0097517F"/>
    <w:rsid w:val="00975D4C"/>
    <w:rsid w:val="00977A6C"/>
    <w:rsid w:val="009811FC"/>
    <w:rsid w:val="00981D49"/>
    <w:rsid w:val="00982267"/>
    <w:rsid w:val="00982377"/>
    <w:rsid w:val="00982E9C"/>
    <w:rsid w:val="009838F4"/>
    <w:rsid w:val="00984985"/>
    <w:rsid w:val="009858CB"/>
    <w:rsid w:val="009859D8"/>
    <w:rsid w:val="00985BBE"/>
    <w:rsid w:val="00985CB9"/>
    <w:rsid w:val="00986029"/>
    <w:rsid w:val="0098612A"/>
    <w:rsid w:val="009864FE"/>
    <w:rsid w:val="00986770"/>
    <w:rsid w:val="00986F24"/>
    <w:rsid w:val="009874A6"/>
    <w:rsid w:val="00993023"/>
    <w:rsid w:val="009931CA"/>
    <w:rsid w:val="00993786"/>
    <w:rsid w:val="0099403E"/>
    <w:rsid w:val="00994E68"/>
    <w:rsid w:val="00995271"/>
    <w:rsid w:val="009956C7"/>
    <w:rsid w:val="00995A78"/>
    <w:rsid w:val="0099652E"/>
    <w:rsid w:val="00996DB1"/>
    <w:rsid w:val="00996FA8"/>
    <w:rsid w:val="00997055"/>
    <w:rsid w:val="009A032E"/>
    <w:rsid w:val="009A1C94"/>
    <w:rsid w:val="009A22BC"/>
    <w:rsid w:val="009A29B2"/>
    <w:rsid w:val="009A2B4D"/>
    <w:rsid w:val="009A2BB5"/>
    <w:rsid w:val="009A2FB5"/>
    <w:rsid w:val="009A3701"/>
    <w:rsid w:val="009A60E0"/>
    <w:rsid w:val="009A6653"/>
    <w:rsid w:val="009A72FC"/>
    <w:rsid w:val="009A7D0A"/>
    <w:rsid w:val="009A7FCA"/>
    <w:rsid w:val="009B0A30"/>
    <w:rsid w:val="009B0D63"/>
    <w:rsid w:val="009B11A5"/>
    <w:rsid w:val="009B1A33"/>
    <w:rsid w:val="009B209D"/>
    <w:rsid w:val="009B260B"/>
    <w:rsid w:val="009B2C4B"/>
    <w:rsid w:val="009B2F84"/>
    <w:rsid w:val="009B2FF4"/>
    <w:rsid w:val="009B38E5"/>
    <w:rsid w:val="009B3AF1"/>
    <w:rsid w:val="009B561A"/>
    <w:rsid w:val="009B5988"/>
    <w:rsid w:val="009B5E5A"/>
    <w:rsid w:val="009B5EFB"/>
    <w:rsid w:val="009B5F5F"/>
    <w:rsid w:val="009B7448"/>
    <w:rsid w:val="009B75DE"/>
    <w:rsid w:val="009B77F6"/>
    <w:rsid w:val="009C0061"/>
    <w:rsid w:val="009C16ED"/>
    <w:rsid w:val="009C189D"/>
    <w:rsid w:val="009C1E2B"/>
    <w:rsid w:val="009C2532"/>
    <w:rsid w:val="009C303E"/>
    <w:rsid w:val="009C3142"/>
    <w:rsid w:val="009C3A91"/>
    <w:rsid w:val="009C440A"/>
    <w:rsid w:val="009C5128"/>
    <w:rsid w:val="009C5520"/>
    <w:rsid w:val="009C68C1"/>
    <w:rsid w:val="009C7A79"/>
    <w:rsid w:val="009D1A5A"/>
    <w:rsid w:val="009D241A"/>
    <w:rsid w:val="009D2952"/>
    <w:rsid w:val="009D2C9B"/>
    <w:rsid w:val="009D34B8"/>
    <w:rsid w:val="009D3682"/>
    <w:rsid w:val="009D3834"/>
    <w:rsid w:val="009D3B67"/>
    <w:rsid w:val="009D408A"/>
    <w:rsid w:val="009D4299"/>
    <w:rsid w:val="009D4569"/>
    <w:rsid w:val="009D4E45"/>
    <w:rsid w:val="009D5028"/>
    <w:rsid w:val="009D6708"/>
    <w:rsid w:val="009D7662"/>
    <w:rsid w:val="009D775D"/>
    <w:rsid w:val="009E0024"/>
    <w:rsid w:val="009E00A6"/>
    <w:rsid w:val="009E030A"/>
    <w:rsid w:val="009E0959"/>
    <w:rsid w:val="009E0AC7"/>
    <w:rsid w:val="009E0D6C"/>
    <w:rsid w:val="009E0E02"/>
    <w:rsid w:val="009E1363"/>
    <w:rsid w:val="009E185E"/>
    <w:rsid w:val="009E1F2A"/>
    <w:rsid w:val="009E33C1"/>
    <w:rsid w:val="009E3AEC"/>
    <w:rsid w:val="009E3C80"/>
    <w:rsid w:val="009E452D"/>
    <w:rsid w:val="009E4807"/>
    <w:rsid w:val="009E743B"/>
    <w:rsid w:val="009E7F5E"/>
    <w:rsid w:val="009F08E7"/>
    <w:rsid w:val="009F0B91"/>
    <w:rsid w:val="009F1708"/>
    <w:rsid w:val="009F1C3A"/>
    <w:rsid w:val="009F4DBC"/>
    <w:rsid w:val="009F5CFE"/>
    <w:rsid w:val="009F66F0"/>
    <w:rsid w:val="009F6FDF"/>
    <w:rsid w:val="009F76AC"/>
    <w:rsid w:val="00A006BD"/>
    <w:rsid w:val="00A006E0"/>
    <w:rsid w:val="00A02C81"/>
    <w:rsid w:val="00A02D6C"/>
    <w:rsid w:val="00A02F54"/>
    <w:rsid w:val="00A02F66"/>
    <w:rsid w:val="00A02FD6"/>
    <w:rsid w:val="00A034EB"/>
    <w:rsid w:val="00A03ACD"/>
    <w:rsid w:val="00A03B2D"/>
    <w:rsid w:val="00A03B86"/>
    <w:rsid w:val="00A0491A"/>
    <w:rsid w:val="00A04B13"/>
    <w:rsid w:val="00A06106"/>
    <w:rsid w:val="00A06173"/>
    <w:rsid w:val="00A06FA4"/>
    <w:rsid w:val="00A07870"/>
    <w:rsid w:val="00A1098B"/>
    <w:rsid w:val="00A111D7"/>
    <w:rsid w:val="00A1132D"/>
    <w:rsid w:val="00A126F0"/>
    <w:rsid w:val="00A13105"/>
    <w:rsid w:val="00A146CD"/>
    <w:rsid w:val="00A15AEA"/>
    <w:rsid w:val="00A15EA6"/>
    <w:rsid w:val="00A16B0F"/>
    <w:rsid w:val="00A16DA3"/>
    <w:rsid w:val="00A1741A"/>
    <w:rsid w:val="00A21A13"/>
    <w:rsid w:val="00A24242"/>
    <w:rsid w:val="00A24450"/>
    <w:rsid w:val="00A24D25"/>
    <w:rsid w:val="00A24DA2"/>
    <w:rsid w:val="00A25BCC"/>
    <w:rsid w:val="00A2647E"/>
    <w:rsid w:val="00A268DF"/>
    <w:rsid w:val="00A27815"/>
    <w:rsid w:val="00A27CBF"/>
    <w:rsid w:val="00A302EC"/>
    <w:rsid w:val="00A305C6"/>
    <w:rsid w:val="00A3174F"/>
    <w:rsid w:val="00A31975"/>
    <w:rsid w:val="00A31AF9"/>
    <w:rsid w:val="00A31BAA"/>
    <w:rsid w:val="00A32429"/>
    <w:rsid w:val="00A34687"/>
    <w:rsid w:val="00A3566A"/>
    <w:rsid w:val="00A35683"/>
    <w:rsid w:val="00A37BA4"/>
    <w:rsid w:val="00A40381"/>
    <w:rsid w:val="00A407DE"/>
    <w:rsid w:val="00A40F47"/>
    <w:rsid w:val="00A41182"/>
    <w:rsid w:val="00A41AAD"/>
    <w:rsid w:val="00A42FA1"/>
    <w:rsid w:val="00A43193"/>
    <w:rsid w:val="00A43ACF"/>
    <w:rsid w:val="00A44AFD"/>
    <w:rsid w:val="00A44FB7"/>
    <w:rsid w:val="00A45DD4"/>
    <w:rsid w:val="00A461FC"/>
    <w:rsid w:val="00A46329"/>
    <w:rsid w:val="00A4678D"/>
    <w:rsid w:val="00A46EEC"/>
    <w:rsid w:val="00A47219"/>
    <w:rsid w:val="00A5024B"/>
    <w:rsid w:val="00A51DA5"/>
    <w:rsid w:val="00A51E01"/>
    <w:rsid w:val="00A520C9"/>
    <w:rsid w:val="00A52CA8"/>
    <w:rsid w:val="00A52DE6"/>
    <w:rsid w:val="00A53602"/>
    <w:rsid w:val="00A53E03"/>
    <w:rsid w:val="00A54285"/>
    <w:rsid w:val="00A54943"/>
    <w:rsid w:val="00A573E6"/>
    <w:rsid w:val="00A6068F"/>
    <w:rsid w:val="00A618F3"/>
    <w:rsid w:val="00A62891"/>
    <w:rsid w:val="00A629A6"/>
    <w:rsid w:val="00A62A70"/>
    <w:rsid w:val="00A62EB9"/>
    <w:rsid w:val="00A63326"/>
    <w:rsid w:val="00A64366"/>
    <w:rsid w:val="00A6482A"/>
    <w:rsid w:val="00A64E81"/>
    <w:rsid w:val="00A64F86"/>
    <w:rsid w:val="00A65252"/>
    <w:rsid w:val="00A6534F"/>
    <w:rsid w:val="00A659B7"/>
    <w:rsid w:val="00A66E9E"/>
    <w:rsid w:val="00A7048A"/>
    <w:rsid w:val="00A7092F"/>
    <w:rsid w:val="00A71589"/>
    <w:rsid w:val="00A718D8"/>
    <w:rsid w:val="00A72F85"/>
    <w:rsid w:val="00A735AA"/>
    <w:rsid w:val="00A7379A"/>
    <w:rsid w:val="00A74025"/>
    <w:rsid w:val="00A743C0"/>
    <w:rsid w:val="00A7497E"/>
    <w:rsid w:val="00A74A5E"/>
    <w:rsid w:val="00A752C7"/>
    <w:rsid w:val="00A752E2"/>
    <w:rsid w:val="00A75F8D"/>
    <w:rsid w:val="00A7739A"/>
    <w:rsid w:val="00A77683"/>
    <w:rsid w:val="00A77A51"/>
    <w:rsid w:val="00A77A5D"/>
    <w:rsid w:val="00A81DD5"/>
    <w:rsid w:val="00A8304C"/>
    <w:rsid w:val="00A837E8"/>
    <w:rsid w:val="00A83831"/>
    <w:rsid w:val="00A83837"/>
    <w:rsid w:val="00A83B47"/>
    <w:rsid w:val="00A85C65"/>
    <w:rsid w:val="00A862B1"/>
    <w:rsid w:val="00A864D0"/>
    <w:rsid w:val="00A86AFC"/>
    <w:rsid w:val="00A8751B"/>
    <w:rsid w:val="00A8772C"/>
    <w:rsid w:val="00A90130"/>
    <w:rsid w:val="00A903FB"/>
    <w:rsid w:val="00A907E1"/>
    <w:rsid w:val="00A91051"/>
    <w:rsid w:val="00A9186D"/>
    <w:rsid w:val="00A92F2F"/>
    <w:rsid w:val="00A9393A"/>
    <w:rsid w:val="00A9476A"/>
    <w:rsid w:val="00A94C26"/>
    <w:rsid w:val="00A95148"/>
    <w:rsid w:val="00A956D1"/>
    <w:rsid w:val="00A95A6D"/>
    <w:rsid w:val="00A965C2"/>
    <w:rsid w:val="00A966A4"/>
    <w:rsid w:val="00A971AD"/>
    <w:rsid w:val="00A9772D"/>
    <w:rsid w:val="00AA0148"/>
    <w:rsid w:val="00AA215C"/>
    <w:rsid w:val="00AA2EDA"/>
    <w:rsid w:val="00AA34BF"/>
    <w:rsid w:val="00AA3D3B"/>
    <w:rsid w:val="00AA4ADB"/>
    <w:rsid w:val="00AA4AEC"/>
    <w:rsid w:val="00AA4B27"/>
    <w:rsid w:val="00AA5328"/>
    <w:rsid w:val="00AA6073"/>
    <w:rsid w:val="00AA64D7"/>
    <w:rsid w:val="00AA7319"/>
    <w:rsid w:val="00AA7D31"/>
    <w:rsid w:val="00AB07BB"/>
    <w:rsid w:val="00AB0B68"/>
    <w:rsid w:val="00AB1FC9"/>
    <w:rsid w:val="00AB201E"/>
    <w:rsid w:val="00AB2D65"/>
    <w:rsid w:val="00AB3B3A"/>
    <w:rsid w:val="00AB4676"/>
    <w:rsid w:val="00AB47FB"/>
    <w:rsid w:val="00AB57B8"/>
    <w:rsid w:val="00AB5EF7"/>
    <w:rsid w:val="00AB5FBC"/>
    <w:rsid w:val="00AB6B08"/>
    <w:rsid w:val="00AB703C"/>
    <w:rsid w:val="00AB7B95"/>
    <w:rsid w:val="00AC0995"/>
    <w:rsid w:val="00AC0B30"/>
    <w:rsid w:val="00AC13E4"/>
    <w:rsid w:val="00AC1665"/>
    <w:rsid w:val="00AC2533"/>
    <w:rsid w:val="00AC26B1"/>
    <w:rsid w:val="00AC2734"/>
    <w:rsid w:val="00AC4521"/>
    <w:rsid w:val="00AC577B"/>
    <w:rsid w:val="00AC6368"/>
    <w:rsid w:val="00AC6AD4"/>
    <w:rsid w:val="00AC714C"/>
    <w:rsid w:val="00AC74B4"/>
    <w:rsid w:val="00AC7554"/>
    <w:rsid w:val="00AC77C7"/>
    <w:rsid w:val="00AC7817"/>
    <w:rsid w:val="00AD019F"/>
    <w:rsid w:val="00AD075D"/>
    <w:rsid w:val="00AD07B4"/>
    <w:rsid w:val="00AD0B3A"/>
    <w:rsid w:val="00AD0FAB"/>
    <w:rsid w:val="00AD16B1"/>
    <w:rsid w:val="00AD174F"/>
    <w:rsid w:val="00AD1A1D"/>
    <w:rsid w:val="00AD1A6F"/>
    <w:rsid w:val="00AD24CE"/>
    <w:rsid w:val="00AD2E74"/>
    <w:rsid w:val="00AD3457"/>
    <w:rsid w:val="00AD402E"/>
    <w:rsid w:val="00AD5535"/>
    <w:rsid w:val="00AD656D"/>
    <w:rsid w:val="00AD7D0B"/>
    <w:rsid w:val="00AE0140"/>
    <w:rsid w:val="00AE0D24"/>
    <w:rsid w:val="00AE29A3"/>
    <w:rsid w:val="00AE2A50"/>
    <w:rsid w:val="00AE2B59"/>
    <w:rsid w:val="00AE4D25"/>
    <w:rsid w:val="00AE6356"/>
    <w:rsid w:val="00AE661A"/>
    <w:rsid w:val="00AE6915"/>
    <w:rsid w:val="00AE7A60"/>
    <w:rsid w:val="00AE7B49"/>
    <w:rsid w:val="00AF040C"/>
    <w:rsid w:val="00AF0653"/>
    <w:rsid w:val="00AF0746"/>
    <w:rsid w:val="00AF08EF"/>
    <w:rsid w:val="00AF0909"/>
    <w:rsid w:val="00AF0F4F"/>
    <w:rsid w:val="00AF1131"/>
    <w:rsid w:val="00AF1995"/>
    <w:rsid w:val="00AF1C77"/>
    <w:rsid w:val="00AF2A55"/>
    <w:rsid w:val="00AF2E3F"/>
    <w:rsid w:val="00AF35B5"/>
    <w:rsid w:val="00AF4232"/>
    <w:rsid w:val="00AF42BF"/>
    <w:rsid w:val="00AF44A3"/>
    <w:rsid w:val="00AF44FB"/>
    <w:rsid w:val="00AF5115"/>
    <w:rsid w:val="00AF512C"/>
    <w:rsid w:val="00AF5132"/>
    <w:rsid w:val="00AF5466"/>
    <w:rsid w:val="00AF5979"/>
    <w:rsid w:val="00AF5B64"/>
    <w:rsid w:val="00AF7CCE"/>
    <w:rsid w:val="00B007B3"/>
    <w:rsid w:val="00B00881"/>
    <w:rsid w:val="00B00885"/>
    <w:rsid w:val="00B02B51"/>
    <w:rsid w:val="00B0393E"/>
    <w:rsid w:val="00B03FC6"/>
    <w:rsid w:val="00B0719D"/>
    <w:rsid w:val="00B071D6"/>
    <w:rsid w:val="00B104CB"/>
    <w:rsid w:val="00B10727"/>
    <w:rsid w:val="00B109B8"/>
    <w:rsid w:val="00B114FD"/>
    <w:rsid w:val="00B1373E"/>
    <w:rsid w:val="00B13D05"/>
    <w:rsid w:val="00B144AE"/>
    <w:rsid w:val="00B15234"/>
    <w:rsid w:val="00B15467"/>
    <w:rsid w:val="00B16452"/>
    <w:rsid w:val="00B166CF"/>
    <w:rsid w:val="00B168FB"/>
    <w:rsid w:val="00B21E92"/>
    <w:rsid w:val="00B22869"/>
    <w:rsid w:val="00B229EC"/>
    <w:rsid w:val="00B232EE"/>
    <w:rsid w:val="00B237C2"/>
    <w:rsid w:val="00B2470C"/>
    <w:rsid w:val="00B248A8"/>
    <w:rsid w:val="00B2563D"/>
    <w:rsid w:val="00B25DA1"/>
    <w:rsid w:val="00B26226"/>
    <w:rsid w:val="00B27001"/>
    <w:rsid w:val="00B27541"/>
    <w:rsid w:val="00B3074D"/>
    <w:rsid w:val="00B30C63"/>
    <w:rsid w:val="00B3136A"/>
    <w:rsid w:val="00B317AA"/>
    <w:rsid w:val="00B32288"/>
    <w:rsid w:val="00B32B27"/>
    <w:rsid w:val="00B3328F"/>
    <w:rsid w:val="00B33E20"/>
    <w:rsid w:val="00B353BE"/>
    <w:rsid w:val="00B357B7"/>
    <w:rsid w:val="00B35AF3"/>
    <w:rsid w:val="00B35CC9"/>
    <w:rsid w:val="00B35ED7"/>
    <w:rsid w:val="00B35F6C"/>
    <w:rsid w:val="00B36D46"/>
    <w:rsid w:val="00B37E8D"/>
    <w:rsid w:val="00B37F95"/>
    <w:rsid w:val="00B41C71"/>
    <w:rsid w:val="00B42FC4"/>
    <w:rsid w:val="00B439F8"/>
    <w:rsid w:val="00B43DD0"/>
    <w:rsid w:val="00B446B0"/>
    <w:rsid w:val="00B45668"/>
    <w:rsid w:val="00B45EB4"/>
    <w:rsid w:val="00B4687A"/>
    <w:rsid w:val="00B47257"/>
    <w:rsid w:val="00B4735C"/>
    <w:rsid w:val="00B47AE1"/>
    <w:rsid w:val="00B50173"/>
    <w:rsid w:val="00B50234"/>
    <w:rsid w:val="00B50449"/>
    <w:rsid w:val="00B51FD4"/>
    <w:rsid w:val="00B538F8"/>
    <w:rsid w:val="00B53DA1"/>
    <w:rsid w:val="00B53E7B"/>
    <w:rsid w:val="00B544BB"/>
    <w:rsid w:val="00B54770"/>
    <w:rsid w:val="00B55829"/>
    <w:rsid w:val="00B55D50"/>
    <w:rsid w:val="00B5688D"/>
    <w:rsid w:val="00B6063F"/>
    <w:rsid w:val="00B60B39"/>
    <w:rsid w:val="00B60C4D"/>
    <w:rsid w:val="00B61ADC"/>
    <w:rsid w:val="00B61C48"/>
    <w:rsid w:val="00B61D00"/>
    <w:rsid w:val="00B620A8"/>
    <w:rsid w:val="00B632B6"/>
    <w:rsid w:val="00B63A92"/>
    <w:rsid w:val="00B63B1B"/>
    <w:rsid w:val="00B64A3A"/>
    <w:rsid w:val="00B655EE"/>
    <w:rsid w:val="00B66554"/>
    <w:rsid w:val="00B6717D"/>
    <w:rsid w:val="00B679AB"/>
    <w:rsid w:val="00B7008A"/>
    <w:rsid w:val="00B70514"/>
    <w:rsid w:val="00B7118E"/>
    <w:rsid w:val="00B71418"/>
    <w:rsid w:val="00B71532"/>
    <w:rsid w:val="00B71CAE"/>
    <w:rsid w:val="00B721BA"/>
    <w:rsid w:val="00B723D3"/>
    <w:rsid w:val="00B729BF"/>
    <w:rsid w:val="00B731F0"/>
    <w:rsid w:val="00B74540"/>
    <w:rsid w:val="00B74B6D"/>
    <w:rsid w:val="00B760C7"/>
    <w:rsid w:val="00B766EA"/>
    <w:rsid w:val="00B76949"/>
    <w:rsid w:val="00B76AC8"/>
    <w:rsid w:val="00B778EC"/>
    <w:rsid w:val="00B80480"/>
    <w:rsid w:val="00B808DC"/>
    <w:rsid w:val="00B824F1"/>
    <w:rsid w:val="00B8291A"/>
    <w:rsid w:val="00B8354F"/>
    <w:rsid w:val="00B84025"/>
    <w:rsid w:val="00B84D96"/>
    <w:rsid w:val="00B84E24"/>
    <w:rsid w:val="00B8590E"/>
    <w:rsid w:val="00B86B2D"/>
    <w:rsid w:val="00B87608"/>
    <w:rsid w:val="00B90DB9"/>
    <w:rsid w:val="00B9149C"/>
    <w:rsid w:val="00B9276B"/>
    <w:rsid w:val="00B92C97"/>
    <w:rsid w:val="00B93C4F"/>
    <w:rsid w:val="00B93C61"/>
    <w:rsid w:val="00B943CD"/>
    <w:rsid w:val="00B952CC"/>
    <w:rsid w:val="00B956FD"/>
    <w:rsid w:val="00B9615C"/>
    <w:rsid w:val="00B961D0"/>
    <w:rsid w:val="00B96EB3"/>
    <w:rsid w:val="00B97413"/>
    <w:rsid w:val="00BA2025"/>
    <w:rsid w:val="00BA33D9"/>
    <w:rsid w:val="00BA36DD"/>
    <w:rsid w:val="00BA3CB5"/>
    <w:rsid w:val="00BA62BA"/>
    <w:rsid w:val="00BA631F"/>
    <w:rsid w:val="00BA6350"/>
    <w:rsid w:val="00BA63FF"/>
    <w:rsid w:val="00BA6511"/>
    <w:rsid w:val="00BA6CB0"/>
    <w:rsid w:val="00BA6E72"/>
    <w:rsid w:val="00BA6F9E"/>
    <w:rsid w:val="00BA77B9"/>
    <w:rsid w:val="00BA7BCD"/>
    <w:rsid w:val="00BB0598"/>
    <w:rsid w:val="00BB16FE"/>
    <w:rsid w:val="00BB17C6"/>
    <w:rsid w:val="00BB20B3"/>
    <w:rsid w:val="00BB21A5"/>
    <w:rsid w:val="00BB313B"/>
    <w:rsid w:val="00BB3A6B"/>
    <w:rsid w:val="00BB3C41"/>
    <w:rsid w:val="00BB4362"/>
    <w:rsid w:val="00BB49E7"/>
    <w:rsid w:val="00BB5E5B"/>
    <w:rsid w:val="00BB6058"/>
    <w:rsid w:val="00BB64CE"/>
    <w:rsid w:val="00BB64E5"/>
    <w:rsid w:val="00BB71B0"/>
    <w:rsid w:val="00BB77E9"/>
    <w:rsid w:val="00BC0013"/>
    <w:rsid w:val="00BC078A"/>
    <w:rsid w:val="00BC0E23"/>
    <w:rsid w:val="00BC174A"/>
    <w:rsid w:val="00BC1DA8"/>
    <w:rsid w:val="00BC2005"/>
    <w:rsid w:val="00BC2146"/>
    <w:rsid w:val="00BC226E"/>
    <w:rsid w:val="00BC2802"/>
    <w:rsid w:val="00BC29EC"/>
    <w:rsid w:val="00BC34C9"/>
    <w:rsid w:val="00BC34CC"/>
    <w:rsid w:val="00BC3EE4"/>
    <w:rsid w:val="00BC74E7"/>
    <w:rsid w:val="00BC765A"/>
    <w:rsid w:val="00BD0344"/>
    <w:rsid w:val="00BD1407"/>
    <w:rsid w:val="00BD1509"/>
    <w:rsid w:val="00BD1551"/>
    <w:rsid w:val="00BD1A6D"/>
    <w:rsid w:val="00BD2B88"/>
    <w:rsid w:val="00BD33B9"/>
    <w:rsid w:val="00BD344E"/>
    <w:rsid w:val="00BD4102"/>
    <w:rsid w:val="00BD4ABE"/>
    <w:rsid w:val="00BD5735"/>
    <w:rsid w:val="00BD59E6"/>
    <w:rsid w:val="00BD6DEB"/>
    <w:rsid w:val="00BD7B72"/>
    <w:rsid w:val="00BD7C7C"/>
    <w:rsid w:val="00BE009B"/>
    <w:rsid w:val="00BE0F6D"/>
    <w:rsid w:val="00BE18BF"/>
    <w:rsid w:val="00BE344D"/>
    <w:rsid w:val="00BE3B6F"/>
    <w:rsid w:val="00BE4913"/>
    <w:rsid w:val="00BE4AA7"/>
    <w:rsid w:val="00BE563D"/>
    <w:rsid w:val="00BE6460"/>
    <w:rsid w:val="00BE6F63"/>
    <w:rsid w:val="00BE6FDE"/>
    <w:rsid w:val="00BE71BB"/>
    <w:rsid w:val="00BE73E5"/>
    <w:rsid w:val="00BE7B53"/>
    <w:rsid w:val="00BF0D04"/>
    <w:rsid w:val="00BF1726"/>
    <w:rsid w:val="00BF1F28"/>
    <w:rsid w:val="00BF5C41"/>
    <w:rsid w:val="00BF643C"/>
    <w:rsid w:val="00BF675E"/>
    <w:rsid w:val="00BF687E"/>
    <w:rsid w:val="00C0031D"/>
    <w:rsid w:val="00C004B6"/>
    <w:rsid w:val="00C0075F"/>
    <w:rsid w:val="00C00840"/>
    <w:rsid w:val="00C01287"/>
    <w:rsid w:val="00C01533"/>
    <w:rsid w:val="00C0179A"/>
    <w:rsid w:val="00C02AF5"/>
    <w:rsid w:val="00C02B9D"/>
    <w:rsid w:val="00C03973"/>
    <w:rsid w:val="00C04085"/>
    <w:rsid w:val="00C0460A"/>
    <w:rsid w:val="00C04E35"/>
    <w:rsid w:val="00C070C6"/>
    <w:rsid w:val="00C075AD"/>
    <w:rsid w:val="00C07CAF"/>
    <w:rsid w:val="00C07F8C"/>
    <w:rsid w:val="00C11AF1"/>
    <w:rsid w:val="00C12945"/>
    <w:rsid w:val="00C12C41"/>
    <w:rsid w:val="00C14674"/>
    <w:rsid w:val="00C146D0"/>
    <w:rsid w:val="00C15350"/>
    <w:rsid w:val="00C155CE"/>
    <w:rsid w:val="00C15A92"/>
    <w:rsid w:val="00C161C9"/>
    <w:rsid w:val="00C16587"/>
    <w:rsid w:val="00C17305"/>
    <w:rsid w:val="00C178CB"/>
    <w:rsid w:val="00C17D7B"/>
    <w:rsid w:val="00C202A3"/>
    <w:rsid w:val="00C20FD1"/>
    <w:rsid w:val="00C211CC"/>
    <w:rsid w:val="00C21DFD"/>
    <w:rsid w:val="00C239E6"/>
    <w:rsid w:val="00C264B3"/>
    <w:rsid w:val="00C2666D"/>
    <w:rsid w:val="00C30EFE"/>
    <w:rsid w:val="00C31062"/>
    <w:rsid w:val="00C31816"/>
    <w:rsid w:val="00C31F98"/>
    <w:rsid w:val="00C32184"/>
    <w:rsid w:val="00C33F61"/>
    <w:rsid w:val="00C341C6"/>
    <w:rsid w:val="00C3482B"/>
    <w:rsid w:val="00C369DE"/>
    <w:rsid w:val="00C36EF9"/>
    <w:rsid w:val="00C36F45"/>
    <w:rsid w:val="00C40884"/>
    <w:rsid w:val="00C41D9D"/>
    <w:rsid w:val="00C4251B"/>
    <w:rsid w:val="00C42C2B"/>
    <w:rsid w:val="00C432F9"/>
    <w:rsid w:val="00C436C1"/>
    <w:rsid w:val="00C44A2D"/>
    <w:rsid w:val="00C454AB"/>
    <w:rsid w:val="00C45B9B"/>
    <w:rsid w:val="00C464FB"/>
    <w:rsid w:val="00C466C0"/>
    <w:rsid w:val="00C467E4"/>
    <w:rsid w:val="00C4699D"/>
    <w:rsid w:val="00C508A2"/>
    <w:rsid w:val="00C50B83"/>
    <w:rsid w:val="00C51059"/>
    <w:rsid w:val="00C5127D"/>
    <w:rsid w:val="00C51471"/>
    <w:rsid w:val="00C51DF7"/>
    <w:rsid w:val="00C55D44"/>
    <w:rsid w:val="00C55EAB"/>
    <w:rsid w:val="00C566F3"/>
    <w:rsid w:val="00C56C26"/>
    <w:rsid w:val="00C573FB"/>
    <w:rsid w:val="00C6015C"/>
    <w:rsid w:val="00C60C55"/>
    <w:rsid w:val="00C62481"/>
    <w:rsid w:val="00C62CD0"/>
    <w:rsid w:val="00C632EE"/>
    <w:rsid w:val="00C63816"/>
    <w:rsid w:val="00C63992"/>
    <w:rsid w:val="00C640A9"/>
    <w:rsid w:val="00C64142"/>
    <w:rsid w:val="00C6437C"/>
    <w:rsid w:val="00C66BB3"/>
    <w:rsid w:val="00C67600"/>
    <w:rsid w:val="00C6760C"/>
    <w:rsid w:val="00C67CD3"/>
    <w:rsid w:val="00C67D0D"/>
    <w:rsid w:val="00C70A2E"/>
    <w:rsid w:val="00C7124A"/>
    <w:rsid w:val="00C718A1"/>
    <w:rsid w:val="00C72269"/>
    <w:rsid w:val="00C72855"/>
    <w:rsid w:val="00C73CDE"/>
    <w:rsid w:val="00C73FC6"/>
    <w:rsid w:val="00C75868"/>
    <w:rsid w:val="00C758C6"/>
    <w:rsid w:val="00C75FE3"/>
    <w:rsid w:val="00C76400"/>
    <w:rsid w:val="00C768A6"/>
    <w:rsid w:val="00C76FBA"/>
    <w:rsid w:val="00C7776E"/>
    <w:rsid w:val="00C77838"/>
    <w:rsid w:val="00C77BE0"/>
    <w:rsid w:val="00C808A0"/>
    <w:rsid w:val="00C80B2C"/>
    <w:rsid w:val="00C81592"/>
    <w:rsid w:val="00C82083"/>
    <w:rsid w:val="00C8228B"/>
    <w:rsid w:val="00C826C0"/>
    <w:rsid w:val="00C829A4"/>
    <w:rsid w:val="00C82ABF"/>
    <w:rsid w:val="00C8508D"/>
    <w:rsid w:val="00C86CFF"/>
    <w:rsid w:val="00C87687"/>
    <w:rsid w:val="00C907AC"/>
    <w:rsid w:val="00C921BF"/>
    <w:rsid w:val="00C9333E"/>
    <w:rsid w:val="00C94E06"/>
    <w:rsid w:val="00C968E8"/>
    <w:rsid w:val="00C97C47"/>
    <w:rsid w:val="00CA17A5"/>
    <w:rsid w:val="00CA19A1"/>
    <w:rsid w:val="00CA1AAD"/>
    <w:rsid w:val="00CA2A97"/>
    <w:rsid w:val="00CA2C4C"/>
    <w:rsid w:val="00CA3AFC"/>
    <w:rsid w:val="00CA44A3"/>
    <w:rsid w:val="00CA46D0"/>
    <w:rsid w:val="00CA46DF"/>
    <w:rsid w:val="00CA4CA7"/>
    <w:rsid w:val="00CA4FAC"/>
    <w:rsid w:val="00CA517A"/>
    <w:rsid w:val="00CA52DC"/>
    <w:rsid w:val="00CA5DDA"/>
    <w:rsid w:val="00CA62C4"/>
    <w:rsid w:val="00CA6364"/>
    <w:rsid w:val="00CB09FA"/>
    <w:rsid w:val="00CB0A57"/>
    <w:rsid w:val="00CB0C5A"/>
    <w:rsid w:val="00CB20EA"/>
    <w:rsid w:val="00CB24DE"/>
    <w:rsid w:val="00CB2D57"/>
    <w:rsid w:val="00CB37BC"/>
    <w:rsid w:val="00CB3DAE"/>
    <w:rsid w:val="00CB429E"/>
    <w:rsid w:val="00CB4519"/>
    <w:rsid w:val="00CB4B44"/>
    <w:rsid w:val="00CB4E49"/>
    <w:rsid w:val="00CB5E07"/>
    <w:rsid w:val="00CB5E5B"/>
    <w:rsid w:val="00CB6A55"/>
    <w:rsid w:val="00CC0ECA"/>
    <w:rsid w:val="00CC1937"/>
    <w:rsid w:val="00CC20F2"/>
    <w:rsid w:val="00CC224B"/>
    <w:rsid w:val="00CC4825"/>
    <w:rsid w:val="00CC4A86"/>
    <w:rsid w:val="00CC4DB9"/>
    <w:rsid w:val="00CC4F45"/>
    <w:rsid w:val="00CC51D2"/>
    <w:rsid w:val="00CD045C"/>
    <w:rsid w:val="00CD0892"/>
    <w:rsid w:val="00CD182E"/>
    <w:rsid w:val="00CD1CB7"/>
    <w:rsid w:val="00CD30F3"/>
    <w:rsid w:val="00CD313A"/>
    <w:rsid w:val="00CD37F6"/>
    <w:rsid w:val="00CD4427"/>
    <w:rsid w:val="00CD4A36"/>
    <w:rsid w:val="00CD5B07"/>
    <w:rsid w:val="00CD5D70"/>
    <w:rsid w:val="00CD69E4"/>
    <w:rsid w:val="00CD7585"/>
    <w:rsid w:val="00CD780B"/>
    <w:rsid w:val="00CD78F4"/>
    <w:rsid w:val="00CE08CE"/>
    <w:rsid w:val="00CE08D5"/>
    <w:rsid w:val="00CE09FC"/>
    <w:rsid w:val="00CE197A"/>
    <w:rsid w:val="00CE1E11"/>
    <w:rsid w:val="00CE4628"/>
    <w:rsid w:val="00CE4A3B"/>
    <w:rsid w:val="00CE5A9A"/>
    <w:rsid w:val="00CE6106"/>
    <w:rsid w:val="00CE653C"/>
    <w:rsid w:val="00CE7695"/>
    <w:rsid w:val="00CE77D6"/>
    <w:rsid w:val="00CE7E3C"/>
    <w:rsid w:val="00CF0050"/>
    <w:rsid w:val="00CF06E7"/>
    <w:rsid w:val="00CF08B6"/>
    <w:rsid w:val="00CF0E2A"/>
    <w:rsid w:val="00CF14B0"/>
    <w:rsid w:val="00CF1831"/>
    <w:rsid w:val="00CF1DBE"/>
    <w:rsid w:val="00CF1F66"/>
    <w:rsid w:val="00CF2013"/>
    <w:rsid w:val="00CF30C8"/>
    <w:rsid w:val="00CF3556"/>
    <w:rsid w:val="00CF4757"/>
    <w:rsid w:val="00CF47D4"/>
    <w:rsid w:val="00CF52EA"/>
    <w:rsid w:val="00CF5985"/>
    <w:rsid w:val="00CF5A30"/>
    <w:rsid w:val="00CF5CDE"/>
    <w:rsid w:val="00CF66D4"/>
    <w:rsid w:val="00CF7336"/>
    <w:rsid w:val="00CF792D"/>
    <w:rsid w:val="00CF7C21"/>
    <w:rsid w:val="00D00193"/>
    <w:rsid w:val="00D0019B"/>
    <w:rsid w:val="00D00420"/>
    <w:rsid w:val="00D005B4"/>
    <w:rsid w:val="00D00790"/>
    <w:rsid w:val="00D01C97"/>
    <w:rsid w:val="00D01F2C"/>
    <w:rsid w:val="00D0227A"/>
    <w:rsid w:val="00D022F6"/>
    <w:rsid w:val="00D02EFD"/>
    <w:rsid w:val="00D04393"/>
    <w:rsid w:val="00D05019"/>
    <w:rsid w:val="00D052EB"/>
    <w:rsid w:val="00D05639"/>
    <w:rsid w:val="00D05AE8"/>
    <w:rsid w:val="00D05BE4"/>
    <w:rsid w:val="00D068A8"/>
    <w:rsid w:val="00D074A6"/>
    <w:rsid w:val="00D07A19"/>
    <w:rsid w:val="00D07EFB"/>
    <w:rsid w:val="00D10FE7"/>
    <w:rsid w:val="00D1139E"/>
    <w:rsid w:val="00D11DA6"/>
    <w:rsid w:val="00D12E5F"/>
    <w:rsid w:val="00D15CBD"/>
    <w:rsid w:val="00D1685A"/>
    <w:rsid w:val="00D16F1C"/>
    <w:rsid w:val="00D1764B"/>
    <w:rsid w:val="00D1797C"/>
    <w:rsid w:val="00D20CCF"/>
    <w:rsid w:val="00D21202"/>
    <w:rsid w:val="00D21D3F"/>
    <w:rsid w:val="00D2312D"/>
    <w:rsid w:val="00D234A2"/>
    <w:rsid w:val="00D23797"/>
    <w:rsid w:val="00D249D4"/>
    <w:rsid w:val="00D24B68"/>
    <w:rsid w:val="00D25BC7"/>
    <w:rsid w:val="00D25F82"/>
    <w:rsid w:val="00D26223"/>
    <w:rsid w:val="00D274F6"/>
    <w:rsid w:val="00D27624"/>
    <w:rsid w:val="00D27A09"/>
    <w:rsid w:val="00D31326"/>
    <w:rsid w:val="00D316E7"/>
    <w:rsid w:val="00D318BD"/>
    <w:rsid w:val="00D33284"/>
    <w:rsid w:val="00D33B02"/>
    <w:rsid w:val="00D34362"/>
    <w:rsid w:val="00D344F2"/>
    <w:rsid w:val="00D3455E"/>
    <w:rsid w:val="00D35303"/>
    <w:rsid w:val="00D355E8"/>
    <w:rsid w:val="00D3563A"/>
    <w:rsid w:val="00D3690D"/>
    <w:rsid w:val="00D36E12"/>
    <w:rsid w:val="00D37754"/>
    <w:rsid w:val="00D40081"/>
    <w:rsid w:val="00D4093F"/>
    <w:rsid w:val="00D40AC3"/>
    <w:rsid w:val="00D42633"/>
    <w:rsid w:val="00D43164"/>
    <w:rsid w:val="00D432FC"/>
    <w:rsid w:val="00D43904"/>
    <w:rsid w:val="00D4398B"/>
    <w:rsid w:val="00D45412"/>
    <w:rsid w:val="00D4592B"/>
    <w:rsid w:val="00D45A36"/>
    <w:rsid w:val="00D46084"/>
    <w:rsid w:val="00D463D8"/>
    <w:rsid w:val="00D46D3D"/>
    <w:rsid w:val="00D471FA"/>
    <w:rsid w:val="00D4775A"/>
    <w:rsid w:val="00D47A1C"/>
    <w:rsid w:val="00D507EE"/>
    <w:rsid w:val="00D511C2"/>
    <w:rsid w:val="00D51845"/>
    <w:rsid w:val="00D51922"/>
    <w:rsid w:val="00D519AC"/>
    <w:rsid w:val="00D51F92"/>
    <w:rsid w:val="00D52381"/>
    <w:rsid w:val="00D527EE"/>
    <w:rsid w:val="00D528AA"/>
    <w:rsid w:val="00D52A72"/>
    <w:rsid w:val="00D55FA1"/>
    <w:rsid w:val="00D56233"/>
    <w:rsid w:val="00D5638B"/>
    <w:rsid w:val="00D5639E"/>
    <w:rsid w:val="00D56DDE"/>
    <w:rsid w:val="00D57929"/>
    <w:rsid w:val="00D60D54"/>
    <w:rsid w:val="00D629A4"/>
    <w:rsid w:val="00D6317C"/>
    <w:rsid w:val="00D6320C"/>
    <w:rsid w:val="00D63C15"/>
    <w:rsid w:val="00D641C9"/>
    <w:rsid w:val="00D657A4"/>
    <w:rsid w:val="00D66373"/>
    <w:rsid w:val="00D66D59"/>
    <w:rsid w:val="00D70136"/>
    <w:rsid w:val="00D71ACF"/>
    <w:rsid w:val="00D71BF3"/>
    <w:rsid w:val="00D72A37"/>
    <w:rsid w:val="00D73701"/>
    <w:rsid w:val="00D73B42"/>
    <w:rsid w:val="00D73EFA"/>
    <w:rsid w:val="00D744E4"/>
    <w:rsid w:val="00D74FF2"/>
    <w:rsid w:val="00D75204"/>
    <w:rsid w:val="00D758F6"/>
    <w:rsid w:val="00D76652"/>
    <w:rsid w:val="00D76E0F"/>
    <w:rsid w:val="00D76FAB"/>
    <w:rsid w:val="00D77BC9"/>
    <w:rsid w:val="00D77DF6"/>
    <w:rsid w:val="00D80ACA"/>
    <w:rsid w:val="00D8202E"/>
    <w:rsid w:val="00D820EB"/>
    <w:rsid w:val="00D82342"/>
    <w:rsid w:val="00D82759"/>
    <w:rsid w:val="00D84EE1"/>
    <w:rsid w:val="00D857F1"/>
    <w:rsid w:val="00D86C4F"/>
    <w:rsid w:val="00D8749C"/>
    <w:rsid w:val="00D87754"/>
    <w:rsid w:val="00D90091"/>
    <w:rsid w:val="00D90333"/>
    <w:rsid w:val="00D908A1"/>
    <w:rsid w:val="00D91172"/>
    <w:rsid w:val="00D91679"/>
    <w:rsid w:val="00D92873"/>
    <w:rsid w:val="00D928DA"/>
    <w:rsid w:val="00D92C78"/>
    <w:rsid w:val="00D9311B"/>
    <w:rsid w:val="00D93B58"/>
    <w:rsid w:val="00D93C83"/>
    <w:rsid w:val="00D93EF9"/>
    <w:rsid w:val="00D9418F"/>
    <w:rsid w:val="00D9465D"/>
    <w:rsid w:val="00D94E88"/>
    <w:rsid w:val="00D95011"/>
    <w:rsid w:val="00D95024"/>
    <w:rsid w:val="00D95386"/>
    <w:rsid w:val="00D9691F"/>
    <w:rsid w:val="00D9742C"/>
    <w:rsid w:val="00D975DF"/>
    <w:rsid w:val="00D97671"/>
    <w:rsid w:val="00D97E5B"/>
    <w:rsid w:val="00DA00C9"/>
    <w:rsid w:val="00DA04DE"/>
    <w:rsid w:val="00DA0770"/>
    <w:rsid w:val="00DA08AD"/>
    <w:rsid w:val="00DA1067"/>
    <w:rsid w:val="00DA21A5"/>
    <w:rsid w:val="00DA223E"/>
    <w:rsid w:val="00DA345C"/>
    <w:rsid w:val="00DA359D"/>
    <w:rsid w:val="00DA3C84"/>
    <w:rsid w:val="00DA3D49"/>
    <w:rsid w:val="00DA590C"/>
    <w:rsid w:val="00DA5DFB"/>
    <w:rsid w:val="00DA624B"/>
    <w:rsid w:val="00DA738D"/>
    <w:rsid w:val="00DA7FDB"/>
    <w:rsid w:val="00DB09C7"/>
    <w:rsid w:val="00DB0D3B"/>
    <w:rsid w:val="00DB0E43"/>
    <w:rsid w:val="00DB1FB5"/>
    <w:rsid w:val="00DB2673"/>
    <w:rsid w:val="00DB2DC5"/>
    <w:rsid w:val="00DB3F4C"/>
    <w:rsid w:val="00DB3F6B"/>
    <w:rsid w:val="00DB471D"/>
    <w:rsid w:val="00DB51F2"/>
    <w:rsid w:val="00DB53B0"/>
    <w:rsid w:val="00DB6E0F"/>
    <w:rsid w:val="00DB73D5"/>
    <w:rsid w:val="00DB7F61"/>
    <w:rsid w:val="00DC0D86"/>
    <w:rsid w:val="00DC125B"/>
    <w:rsid w:val="00DC1B01"/>
    <w:rsid w:val="00DC3FED"/>
    <w:rsid w:val="00DC45D3"/>
    <w:rsid w:val="00DC51D8"/>
    <w:rsid w:val="00DC590F"/>
    <w:rsid w:val="00DC5BF7"/>
    <w:rsid w:val="00DC71C0"/>
    <w:rsid w:val="00DC74BF"/>
    <w:rsid w:val="00DC7783"/>
    <w:rsid w:val="00DC7985"/>
    <w:rsid w:val="00DC7A66"/>
    <w:rsid w:val="00DD10EC"/>
    <w:rsid w:val="00DD1328"/>
    <w:rsid w:val="00DD2041"/>
    <w:rsid w:val="00DD2956"/>
    <w:rsid w:val="00DD3EC8"/>
    <w:rsid w:val="00DD4A2A"/>
    <w:rsid w:val="00DD4EA9"/>
    <w:rsid w:val="00DD4EC2"/>
    <w:rsid w:val="00DD5F91"/>
    <w:rsid w:val="00DD69F3"/>
    <w:rsid w:val="00DD6D67"/>
    <w:rsid w:val="00DE2485"/>
    <w:rsid w:val="00DE2B39"/>
    <w:rsid w:val="00DE32EB"/>
    <w:rsid w:val="00DE339D"/>
    <w:rsid w:val="00DE399B"/>
    <w:rsid w:val="00DE45D1"/>
    <w:rsid w:val="00DE52AB"/>
    <w:rsid w:val="00DE69CD"/>
    <w:rsid w:val="00DE6B2C"/>
    <w:rsid w:val="00DE6DF5"/>
    <w:rsid w:val="00DE72B3"/>
    <w:rsid w:val="00DE72F6"/>
    <w:rsid w:val="00DE74B5"/>
    <w:rsid w:val="00DE7D43"/>
    <w:rsid w:val="00DF00A3"/>
    <w:rsid w:val="00DF17DF"/>
    <w:rsid w:val="00DF1A27"/>
    <w:rsid w:val="00DF26E3"/>
    <w:rsid w:val="00DF26F8"/>
    <w:rsid w:val="00DF2AE3"/>
    <w:rsid w:val="00DF2DE3"/>
    <w:rsid w:val="00DF3520"/>
    <w:rsid w:val="00DF4482"/>
    <w:rsid w:val="00DF46A0"/>
    <w:rsid w:val="00DF4FAA"/>
    <w:rsid w:val="00DF53CE"/>
    <w:rsid w:val="00DF5408"/>
    <w:rsid w:val="00DF7B15"/>
    <w:rsid w:val="00DF7BF6"/>
    <w:rsid w:val="00E00ED2"/>
    <w:rsid w:val="00E0109B"/>
    <w:rsid w:val="00E0212E"/>
    <w:rsid w:val="00E02A7D"/>
    <w:rsid w:val="00E02D5F"/>
    <w:rsid w:val="00E035CE"/>
    <w:rsid w:val="00E046C9"/>
    <w:rsid w:val="00E0488A"/>
    <w:rsid w:val="00E04B90"/>
    <w:rsid w:val="00E04E29"/>
    <w:rsid w:val="00E0511C"/>
    <w:rsid w:val="00E05ACE"/>
    <w:rsid w:val="00E05ED8"/>
    <w:rsid w:val="00E06367"/>
    <w:rsid w:val="00E11A69"/>
    <w:rsid w:val="00E11DD0"/>
    <w:rsid w:val="00E12843"/>
    <w:rsid w:val="00E131DB"/>
    <w:rsid w:val="00E1390F"/>
    <w:rsid w:val="00E1485D"/>
    <w:rsid w:val="00E14903"/>
    <w:rsid w:val="00E14F5B"/>
    <w:rsid w:val="00E15918"/>
    <w:rsid w:val="00E16DD1"/>
    <w:rsid w:val="00E174D6"/>
    <w:rsid w:val="00E20665"/>
    <w:rsid w:val="00E20B73"/>
    <w:rsid w:val="00E226C6"/>
    <w:rsid w:val="00E228A9"/>
    <w:rsid w:val="00E22B35"/>
    <w:rsid w:val="00E22B90"/>
    <w:rsid w:val="00E2344A"/>
    <w:rsid w:val="00E24511"/>
    <w:rsid w:val="00E24F22"/>
    <w:rsid w:val="00E2590C"/>
    <w:rsid w:val="00E25DF5"/>
    <w:rsid w:val="00E25E8A"/>
    <w:rsid w:val="00E26813"/>
    <w:rsid w:val="00E26839"/>
    <w:rsid w:val="00E2783A"/>
    <w:rsid w:val="00E27B38"/>
    <w:rsid w:val="00E27C50"/>
    <w:rsid w:val="00E31ADD"/>
    <w:rsid w:val="00E32BC2"/>
    <w:rsid w:val="00E340D8"/>
    <w:rsid w:val="00E34D80"/>
    <w:rsid w:val="00E350FF"/>
    <w:rsid w:val="00E351AD"/>
    <w:rsid w:val="00E35A5B"/>
    <w:rsid w:val="00E35E4F"/>
    <w:rsid w:val="00E36737"/>
    <w:rsid w:val="00E37095"/>
    <w:rsid w:val="00E37501"/>
    <w:rsid w:val="00E4129A"/>
    <w:rsid w:val="00E413D6"/>
    <w:rsid w:val="00E4151A"/>
    <w:rsid w:val="00E439BB"/>
    <w:rsid w:val="00E442EC"/>
    <w:rsid w:val="00E44495"/>
    <w:rsid w:val="00E4557F"/>
    <w:rsid w:val="00E45C7F"/>
    <w:rsid w:val="00E47635"/>
    <w:rsid w:val="00E513E0"/>
    <w:rsid w:val="00E52450"/>
    <w:rsid w:val="00E52AA9"/>
    <w:rsid w:val="00E52F58"/>
    <w:rsid w:val="00E53905"/>
    <w:rsid w:val="00E53C07"/>
    <w:rsid w:val="00E549E6"/>
    <w:rsid w:val="00E55167"/>
    <w:rsid w:val="00E56A3B"/>
    <w:rsid w:val="00E56DEC"/>
    <w:rsid w:val="00E57C87"/>
    <w:rsid w:val="00E628D0"/>
    <w:rsid w:val="00E6378B"/>
    <w:rsid w:val="00E64D40"/>
    <w:rsid w:val="00E651C0"/>
    <w:rsid w:val="00E659A2"/>
    <w:rsid w:val="00E65F58"/>
    <w:rsid w:val="00E66126"/>
    <w:rsid w:val="00E6684F"/>
    <w:rsid w:val="00E668B3"/>
    <w:rsid w:val="00E66A58"/>
    <w:rsid w:val="00E67404"/>
    <w:rsid w:val="00E6752B"/>
    <w:rsid w:val="00E676F2"/>
    <w:rsid w:val="00E700B3"/>
    <w:rsid w:val="00E712AD"/>
    <w:rsid w:val="00E71764"/>
    <w:rsid w:val="00E72493"/>
    <w:rsid w:val="00E7272C"/>
    <w:rsid w:val="00E72FFC"/>
    <w:rsid w:val="00E73594"/>
    <w:rsid w:val="00E73892"/>
    <w:rsid w:val="00E73FD7"/>
    <w:rsid w:val="00E73FFE"/>
    <w:rsid w:val="00E740B0"/>
    <w:rsid w:val="00E748F8"/>
    <w:rsid w:val="00E74BAC"/>
    <w:rsid w:val="00E74BE4"/>
    <w:rsid w:val="00E75331"/>
    <w:rsid w:val="00E754E5"/>
    <w:rsid w:val="00E75F93"/>
    <w:rsid w:val="00E80738"/>
    <w:rsid w:val="00E808F9"/>
    <w:rsid w:val="00E80D9B"/>
    <w:rsid w:val="00E8173C"/>
    <w:rsid w:val="00E81802"/>
    <w:rsid w:val="00E81EE9"/>
    <w:rsid w:val="00E829F7"/>
    <w:rsid w:val="00E83F00"/>
    <w:rsid w:val="00E8408F"/>
    <w:rsid w:val="00E84444"/>
    <w:rsid w:val="00E85C88"/>
    <w:rsid w:val="00E860F6"/>
    <w:rsid w:val="00E8715A"/>
    <w:rsid w:val="00E875AF"/>
    <w:rsid w:val="00E878D8"/>
    <w:rsid w:val="00E87D59"/>
    <w:rsid w:val="00E90325"/>
    <w:rsid w:val="00E9107D"/>
    <w:rsid w:val="00E92AC7"/>
    <w:rsid w:val="00E92E9A"/>
    <w:rsid w:val="00E93335"/>
    <w:rsid w:val="00E933A2"/>
    <w:rsid w:val="00E93844"/>
    <w:rsid w:val="00E95148"/>
    <w:rsid w:val="00E96E83"/>
    <w:rsid w:val="00E97B3E"/>
    <w:rsid w:val="00E97D65"/>
    <w:rsid w:val="00EA0C43"/>
    <w:rsid w:val="00EA0DB5"/>
    <w:rsid w:val="00EA18EB"/>
    <w:rsid w:val="00EA213B"/>
    <w:rsid w:val="00EA2C22"/>
    <w:rsid w:val="00EA3151"/>
    <w:rsid w:val="00EA40FC"/>
    <w:rsid w:val="00EA4D06"/>
    <w:rsid w:val="00EA61F8"/>
    <w:rsid w:val="00EA7181"/>
    <w:rsid w:val="00EB0744"/>
    <w:rsid w:val="00EB0AFE"/>
    <w:rsid w:val="00EB117C"/>
    <w:rsid w:val="00EB1DE6"/>
    <w:rsid w:val="00EB1E60"/>
    <w:rsid w:val="00EB322D"/>
    <w:rsid w:val="00EB3B75"/>
    <w:rsid w:val="00EB419F"/>
    <w:rsid w:val="00EB4B78"/>
    <w:rsid w:val="00EB527D"/>
    <w:rsid w:val="00EB5924"/>
    <w:rsid w:val="00EB646F"/>
    <w:rsid w:val="00EB7110"/>
    <w:rsid w:val="00EB7317"/>
    <w:rsid w:val="00EB7B4B"/>
    <w:rsid w:val="00EC1263"/>
    <w:rsid w:val="00EC2C7B"/>
    <w:rsid w:val="00EC3290"/>
    <w:rsid w:val="00EC4279"/>
    <w:rsid w:val="00EC483E"/>
    <w:rsid w:val="00EC4859"/>
    <w:rsid w:val="00EC5492"/>
    <w:rsid w:val="00EC6FD7"/>
    <w:rsid w:val="00EC7195"/>
    <w:rsid w:val="00EC7CB5"/>
    <w:rsid w:val="00ED1878"/>
    <w:rsid w:val="00ED1B28"/>
    <w:rsid w:val="00ED1BEF"/>
    <w:rsid w:val="00ED29C1"/>
    <w:rsid w:val="00ED5444"/>
    <w:rsid w:val="00ED5763"/>
    <w:rsid w:val="00ED5B5C"/>
    <w:rsid w:val="00ED5D88"/>
    <w:rsid w:val="00ED5FA3"/>
    <w:rsid w:val="00ED5FD2"/>
    <w:rsid w:val="00ED6A05"/>
    <w:rsid w:val="00ED73BB"/>
    <w:rsid w:val="00ED7935"/>
    <w:rsid w:val="00ED7AF4"/>
    <w:rsid w:val="00EE0255"/>
    <w:rsid w:val="00EE0274"/>
    <w:rsid w:val="00EE0B27"/>
    <w:rsid w:val="00EE0F8B"/>
    <w:rsid w:val="00EE1034"/>
    <w:rsid w:val="00EE1525"/>
    <w:rsid w:val="00EE1B0B"/>
    <w:rsid w:val="00EE1C88"/>
    <w:rsid w:val="00EE27C7"/>
    <w:rsid w:val="00EE299C"/>
    <w:rsid w:val="00EE2C8E"/>
    <w:rsid w:val="00EE2CA2"/>
    <w:rsid w:val="00EE2CBD"/>
    <w:rsid w:val="00EE35D9"/>
    <w:rsid w:val="00EE3B26"/>
    <w:rsid w:val="00EE3D04"/>
    <w:rsid w:val="00EE42CE"/>
    <w:rsid w:val="00EE49C5"/>
    <w:rsid w:val="00EE4B27"/>
    <w:rsid w:val="00EE4CF3"/>
    <w:rsid w:val="00EE56E4"/>
    <w:rsid w:val="00EE5776"/>
    <w:rsid w:val="00EE57A9"/>
    <w:rsid w:val="00EE582B"/>
    <w:rsid w:val="00EE62A3"/>
    <w:rsid w:val="00EE6839"/>
    <w:rsid w:val="00EE6C73"/>
    <w:rsid w:val="00EE763D"/>
    <w:rsid w:val="00EE7B26"/>
    <w:rsid w:val="00EE7D3C"/>
    <w:rsid w:val="00EF0695"/>
    <w:rsid w:val="00EF1791"/>
    <w:rsid w:val="00EF2E28"/>
    <w:rsid w:val="00EF33CF"/>
    <w:rsid w:val="00EF3739"/>
    <w:rsid w:val="00EF3F6A"/>
    <w:rsid w:val="00EF4137"/>
    <w:rsid w:val="00EF5AD4"/>
    <w:rsid w:val="00EF5B8F"/>
    <w:rsid w:val="00EF613E"/>
    <w:rsid w:val="00EF6901"/>
    <w:rsid w:val="00EF7DA0"/>
    <w:rsid w:val="00F000F9"/>
    <w:rsid w:val="00F00193"/>
    <w:rsid w:val="00F00292"/>
    <w:rsid w:val="00F00A14"/>
    <w:rsid w:val="00F0155C"/>
    <w:rsid w:val="00F02050"/>
    <w:rsid w:val="00F02359"/>
    <w:rsid w:val="00F029BB"/>
    <w:rsid w:val="00F033F2"/>
    <w:rsid w:val="00F04188"/>
    <w:rsid w:val="00F0451E"/>
    <w:rsid w:val="00F04DE2"/>
    <w:rsid w:val="00F051AD"/>
    <w:rsid w:val="00F05B82"/>
    <w:rsid w:val="00F05F80"/>
    <w:rsid w:val="00F063BB"/>
    <w:rsid w:val="00F0728A"/>
    <w:rsid w:val="00F07445"/>
    <w:rsid w:val="00F07BA6"/>
    <w:rsid w:val="00F10613"/>
    <w:rsid w:val="00F10A00"/>
    <w:rsid w:val="00F10A22"/>
    <w:rsid w:val="00F10C44"/>
    <w:rsid w:val="00F110BC"/>
    <w:rsid w:val="00F118D4"/>
    <w:rsid w:val="00F11E2F"/>
    <w:rsid w:val="00F132B1"/>
    <w:rsid w:val="00F1362C"/>
    <w:rsid w:val="00F14C89"/>
    <w:rsid w:val="00F1548F"/>
    <w:rsid w:val="00F157E2"/>
    <w:rsid w:val="00F1592D"/>
    <w:rsid w:val="00F15B20"/>
    <w:rsid w:val="00F15BB4"/>
    <w:rsid w:val="00F15D7D"/>
    <w:rsid w:val="00F16790"/>
    <w:rsid w:val="00F16C3B"/>
    <w:rsid w:val="00F16E28"/>
    <w:rsid w:val="00F16F66"/>
    <w:rsid w:val="00F20587"/>
    <w:rsid w:val="00F20FF2"/>
    <w:rsid w:val="00F21658"/>
    <w:rsid w:val="00F229BC"/>
    <w:rsid w:val="00F22F4E"/>
    <w:rsid w:val="00F2547C"/>
    <w:rsid w:val="00F25EC6"/>
    <w:rsid w:val="00F265D4"/>
    <w:rsid w:val="00F27266"/>
    <w:rsid w:val="00F2732B"/>
    <w:rsid w:val="00F27753"/>
    <w:rsid w:val="00F27B1D"/>
    <w:rsid w:val="00F27D1C"/>
    <w:rsid w:val="00F301E1"/>
    <w:rsid w:val="00F30660"/>
    <w:rsid w:val="00F30E24"/>
    <w:rsid w:val="00F311FD"/>
    <w:rsid w:val="00F319C2"/>
    <w:rsid w:val="00F31A6C"/>
    <w:rsid w:val="00F31B09"/>
    <w:rsid w:val="00F31EF1"/>
    <w:rsid w:val="00F32257"/>
    <w:rsid w:val="00F33148"/>
    <w:rsid w:val="00F331FA"/>
    <w:rsid w:val="00F33D43"/>
    <w:rsid w:val="00F33E03"/>
    <w:rsid w:val="00F33F8C"/>
    <w:rsid w:val="00F34DA6"/>
    <w:rsid w:val="00F37BA6"/>
    <w:rsid w:val="00F41389"/>
    <w:rsid w:val="00F41963"/>
    <w:rsid w:val="00F41BD4"/>
    <w:rsid w:val="00F41E50"/>
    <w:rsid w:val="00F42384"/>
    <w:rsid w:val="00F42398"/>
    <w:rsid w:val="00F426CF"/>
    <w:rsid w:val="00F43E47"/>
    <w:rsid w:val="00F440D1"/>
    <w:rsid w:val="00F46374"/>
    <w:rsid w:val="00F465EC"/>
    <w:rsid w:val="00F4664E"/>
    <w:rsid w:val="00F46E4D"/>
    <w:rsid w:val="00F47B7A"/>
    <w:rsid w:val="00F47F0E"/>
    <w:rsid w:val="00F50C01"/>
    <w:rsid w:val="00F514D2"/>
    <w:rsid w:val="00F51D48"/>
    <w:rsid w:val="00F521E7"/>
    <w:rsid w:val="00F52885"/>
    <w:rsid w:val="00F52C76"/>
    <w:rsid w:val="00F53527"/>
    <w:rsid w:val="00F53A49"/>
    <w:rsid w:val="00F54D62"/>
    <w:rsid w:val="00F54E9F"/>
    <w:rsid w:val="00F55FC3"/>
    <w:rsid w:val="00F56C69"/>
    <w:rsid w:val="00F57727"/>
    <w:rsid w:val="00F57E9B"/>
    <w:rsid w:val="00F609EE"/>
    <w:rsid w:val="00F60C57"/>
    <w:rsid w:val="00F60FE1"/>
    <w:rsid w:val="00F61035"/>
    <w:rsid w:val="00F61443"/>
    <w:rsid w:val="00F61E62"/>
    <w:rsid w:val="00F62B5C"/>
    <w:rsid w:val="00F67CDE"/>
    <w:rsid w:val="00F700D8"/>
    <w:rsid w:val="00F726D2"/>
    <w:rsid w:val="00F728DD"/>
    <w:rsid w:val="00F72F99"/>
    <w:rsid w:val="00F7362F"/>
    <w:rsid w:val="00F75B1F"/>
    <w:rsid w:val="00F75FB1"/>
    <w:rsid w:val="00F77CCF"/>
    <w:rsid w:val="00F8056E"/>
    <w:rsid w:val="00F808DB"/>
    <w:rsid w:val="00F80B6F"/>
    <w:rsid w:val="00F8170C"/>
    <w:rsid w:val="00F81805"/>
    <w:rsid w:val="00F820DC"/>
    <w:rsid w:val="00F8325D"/>
    <w:rsid w:val="00F8335C"/>
    <w:rsid w:val="00F84013"/>
    <w:rsid w:val="00F84034"/>
    <w:rsid w:val="00F846C3"/>
    <w:rsid w:val="00F84ACF"/>
    <w:rsid w:val="00F8500A"/>
    <w:rsid w:val="00F86134"/>
    <w:rsid w:val="00F861BA"/>
    <w:rsid w:val="00F86C39"/>
    <w:rsid w:val="00F87300"/>
    <w:rsid w:val="00F87C3E"/>
    <w:rsid w:val="00F90268"/>
    <w:rsid w:val="00F90439"/>
    <w:rsid w:val="00F90968"/>
    <w:rsid w:val="00F9109F"/>
    <w:rsid w:val="00F9353B"/>
    <w:rsid w:val="00F94079"/>
    <w:rsid w:val="00F9414A"/>
    <w:rsid w:val="00F9429A"/>
    <w:rsid w:val="00F94793"/>
    <w:rsid w:val="00F94DE1"/>
    <w:rsid w:val="00F94EF5"/>
    <w:rsid w:val="00F9594E"/>
    <w:rsid w:val="00F95ABF"/>
    <w:rsid w:val="00F9609F"/>
    <w:rsid w:val="00F96FC8"/>
    <w:rsid w:val="00F977C9"/>
    <w:rsid w:val="00FA01DF"/>
    <w:rsid w:val="00FA041D"/>
    <w:rsid w:val="00FA17E8"/>
    <w:rsid w:val="00FA1ADD"/>
    <w:rsid w:val="00FA1EAD"/>
    <w:rsid w:val="00FA429A"/>
    <w:rsid w:val="00FA4CCF"/>
    <w:rsid w:val="00FA5385"/>
    <w:rsid w:val="00FA5B68"/>
    <w:rsid w:val="00FA662C"/>
    <w:rsid w:val="00FA680E"/>
    <w:rsid w:val="00FA78EF"/>
    <w:rsid w:val="00FB05BD"/>
    <w:rsid w:val="00FB07E8"/>
    <w:rsid w:val="00FB1055"/>
    <w:rsid w:val="00FB1CFF"/>
    <w:rsid w:val="00FB1F91"/>
    <w:rsid w:val="00FB23B9"/>
    <w:rsid w:val="00FB259E"/>
    <w:rsid w:val="00FB2DEC"/>
    <w:rsid w:val="00FB352F"/>
    <w:rsid w:val="00FB3DFF"/>
    <w:rsid w:val="00FB4119"/>
    <w:rsid w:val="00FB43A7"/>
    <w:rsid w:val="00FB4587"/>
    <w:rsid w:val="00FB4694"/>
    <w:rsid w:val="00FB46D5"/>
    <w:rsid w:val="00FB5368"/>
    <w:rsid w:val="00FB57AC"/>
    <w:rsid w:val="00FB5A9C"/>
    <w:rsid w:val="00FB64ED"/>
    <w:rsid w:val="00FB6C3D"/>
    <w:rsid w:val="00FC006F"/>
    <w:rsid w:val="00FC0251"/>
    <w:rsid w:val="00FC0822"/>
    <w:rsid w:val="00FC111F"/>
    <w:rsid w:val="00FC1A23"/>
    <w:rsid w:val="00FC2A07"/>
    <w:rsid w:val="00FC2D08"/>
    <w:rsid w:val="00FC399E"/>
    <w:rsid w:val="00FC53E0"/>
    <w:rsid w:val="00FC5B67"/>
    <w:rsid w:val="00FC5D6F"/>
    <w:rsid w:val="00FC65CD"/>
    <w:rsid w:val="00FC6C58"/>
    <w:rsid w:val="00FC72B5"/>
    <w:rsid w:val="00FD0690"/>
    <w:rsid w:val="00FD0B27"/>
    <w:rsid w:val="00FD1A94"/>
    <w:rsid w:val="00FD2027"/>
    <w:rsid w:val="00FD2217"/>
    <w:rsid w:val="00FD2F79"/>
    <w:rsid w:val="00FD3510"/>
    <w:rsid w:val="00FD3553"/>
    <w:rsid w:val="00FD438F"/>
    <w:rsid w:val="00FD4761"/>
    <w:rsid w:val="00FD4879"/>
    <w:rsid w:val="00FD5CED"/>
    <w:rsid w:val="00FD6432"/>
    <w:rsid w:val="00FD66E2"/>
    <w:rsid w:val="00FD6C93"/>
    <w:rsid w:val="00FD6FA3"/>
    <w:rsid w:val="00FD79CA"/>
    <w:rsid w:val="00FD7C37"/>
    <w:rsid w:val="00FE0143"/>
    <w:rsid w:val="00FE032C"/>
    <w:rsid w:val="00FE2070"/>
    <w:rsid w:val="00FE230D"/>
    <w:rsid w:val="00FE27AD"/>
    <w:rsid w:val="00FE3BDB"/>
    <w:rsid w:val="00FE57AC"/>
    <w:rsid w:val="00FE5AA1"/>
    <w:rsid w:val="00FE6078"/>
    <w:rsid w:val="00FE7DB6"/>
    <w:rsid w:val="00FF01BB"/>
    <w:rsid w:val="00FF0D5F"/>
    <w:rsid w:val="00FF1FB5"/>
    <w:rsid w:val="00FF25FA"/>
    <w:rsid w:val="00FF3137"/>
    <w:rsid w:val="00FF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6ACE19E"/>
  <w15:chartTrackingRefBased/>
  <w15:docId w15:val="{2DD858E2-D88D-9740-A52B-C9D149C4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X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95"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50044E"/>
    <w:pPr>
      <w:keepNext/>
      <w:widowControl w:val="0"/>
      <w:numPr>
        <w:numId w:val="28"/>
      </w:numPr>
      <w:spacing w:before="120" w:after="60" w:line="240" w:lineRule="atLeast"/>
      <w:jc w:val="center"/>
      <w:outlineLvl w:val="0"/>
    </w:pPr>
    <w:rPr>
      <w:rFonts w:ascii="Arial" w:hAnsi="Arial"/>
      <w:b/>
      <w:sz w:val="28"/>
      <w:szCs w:val="20"/>
      <w:lang w:val="es-ES_tradnl" w:eastAsia="en-US"/>
    </w:rPr>
  </w:style>
  <w:style w:type="paragraph" w:styleId="Heading2">
    <w:name w:val="heading 2"/>
    <w:basedOn w:val="Heading1"/>
    <w:next w:val="Normal"/>
    <w:link w:val="Heading2Char"/>
    <w:autoRedefine/>
    <w:uiPriority w:val="99"/>
    <w:qFormat/>
    <w:rsid w:val="007A4146"/>
    <w:pPr>
      <w:numPr>
        <w:ilvl w:val="1"/>
        <w:numId w:val="8"/>
      </w:numPr>
      <w:outlineLvl w:val="1"/>
    </w:pPr>
    <w:rPr>
      <w:bCs/>
    </w:rPr>
  </w:style>
  <w:style w:type="paragraph" w:styleId="Heading3">
    <w:name w:val="heading 3"/>
    <w:basedOn w:val="Heading1"/>
    <w:next w:val="Normal"/>
    <w:link w:val="Heading3Char1"/>
    <w:uiPriority w:val="99"/>
    <w:qFormat/>
    <w:rsid w:val="005D19EA"/>
    <w:pPr>
      <w:numPr>
        <w:ilvl w:val="2"/>
        <w:numId w:val="8"/>
      </w:numPr>
      <w:outlineLvl w:val="2"/>
    </w:pPr>
    <w:rPr>
      <w:bCs/>
      <w:i/>
      <w:lang w:val="x-none"/>
    </w:rPr>
  </w:style>
  <w:style w:type="paragraph" w:styleId="Heading4">
    <w:name w:val="heading 4"/>
    <w:basedOn w:val="Heading1"/>
    <w:next w:val="Normal"/>
    <w:link w:val="Heading4Char"/>
    <w:uiPriority w:val="99"/>
    <w:qFormat/>
    <w:rsid w:val="005D19EA"/>
    <w:pPr>
      <w:numPr>
        <w:ilvl w:val="3"/>
        <w:numId w:val="8"/>
      </w:numPr>
      <w:outlineLvl w:val="3"/>
    </w:pPr>
    <w:rPr>
      <w:b w:val="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D19EA"/>
    <w:pPr>
      <w:widowControl w:val="0"/>
      <w:numPr>
        <w:ilvl w:val="4"/>
        <w:numId w:val="8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D19EA"/>
    <w:pPr>
      <w:widowControl w:val="0"/>
      <w:numPr>
        <w:ilvl w:val="5"/>
        <w:numId w:val="8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5D19EA"/>
    <w:pPr>
      <w:widowControl w:val="0"/>
      <w:numPr>
        <w:ilvl w:val="6"/>
        <w:numId w:val="8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5D19EA"/>
    <w:pPr>
      <w:widowControl w:val="0"/>
      <w:numPr>
        <w:ilvl w:val="7"/>
        <w:numId w:val="8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5D19EA"/>
    <w:pPr>
      <w:widowControl w:val="0"/>
      <w:numPr>
        <w:ilvl w:val="8"/>
        <w:numId w:val="8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50044E"/>
    <w:rPr>
      <w:rFonts w:ascii="Arial" w:hAnsi="Arial"/>
      <w:b/>
      <w:sz w:val="28"/>
      <w:lang w:val="es-ES_tradnl" w:eastAsia="en-US"/>
    </w:rPr>
  </w:style>
  <w:style w:type="character" w:customStyle="1" w:styleId="Heading2Char">
    <w:name w:val="Heading 2 Char"/>
    <w:link w:val="Heading2"/>
    <w:uiPriority w:val="99"/>
    <w:locked/>
    <w:rsid w:val="007A4146"/>
    <w:rPr>
      <w:rFonts w:ascii="Calibri" w:hAnsi="Calibri" w:cs="Calibri"/>
      <w:b/>
      <w:bCs/>
      <w:lang w:val="es-ES_tradnl" w:eastAsia="en-US"/>
    </w:rPr>
  </w:style>
  <w:style w:type="character" w:customStyle="1" w:styleId="Heading3Char">
    <w:name w:val="Heading 3 Char"/>
    <w:uiPriority w:val="99"/>
    <w:semiHidden/>
    <w:locked/>
    <w:rsid w:val="00F51D48"/>
    <w:rPr>
      <w:rFonts w:ascii="Cambria" w:hAnsi="Cambria" w:cs="Times New Roman"/>
      <w:b/>
      <w:bCs/>
      <w:sz w:val="26"/>
      <w:szCs w:val="26"/>
      <w:lang w:val="es-ES" w:eastAsia="es-ES"/>
    </w:rPr>
  </w:style>
  <w:style w:type="character" w:customStyle="1" w:styleId="Heading4Char">
    <w:name w:val="Heading 4 Char"/>
    <w:link w:val="Heading4"/>
    <w:uiPriority w:val="99"/>
    <w:locked/>
    <w:rsid w:val="00F51D48"/>
    <w:rPr>
      <w:rFonts w:ascii="Calibri" w:hAnsi="Calibri" w:cs="Calibri"/>
      <w:lang w:val="es-ES_tradnl" w:eastAsia="en-US"/>
    </w:rPr>
  </w:style>
  <w:style w:type="character" w:customStyle="1" w:styleId="Heading5Char">
    <w:name w:val="Heading 5 Char"/>
    <w:link w:val="Heading5"/>
    <w:uiPriority w:val="99"/>
    <w:locked/>
    <w:rsid w:val="00F51D48"/>
    <w:rPr>
      <w:sz w:val="22"/>
      <w:lang w:val="en-US" w:eastAsia="en-US"/>
    </w:rPr>
  </w:style>
  <w:style w:type="character" w:customStyle="1" w:styleId="Heading6Char">
    <w:name w:val="Heading 6 Char"/>
    <w:link w:val="Heading6"/>
    <w:uiPriority w:val="99"/>
    <w:locked/>
    <w:rsid w:val="00F51D48"/>
    <w:rPr>
      <w:i/>
      <w:sz w:val="22"/>
      <w:lang w:val="en-US" w:eastAsia="en-US"/>
    </w:rPr>
  </w:style>
  <w:style w:type="character" w:customStyle="1" w:styleId="Heading7Char">
    <w:name w:val="Heading 7 Char"/>
    <w:link w:val="Heading7"/>
    <w:uiPriority w:val="99"/>
    <w:locked/>
    <w:rsid w:val="00F51D48"/>
    <w:rPr>
      <w:lang w:val="en-US" w:eastAsia="en-US"/>
    </w:rPr>
  </w:style>
  <w:style w:type="character" w:customStyle="1" w:styleId="Heading8Char">
    <w:name w:val="Heading 8 Char"/>
    <w:link w:val="Heading8"/>
    <w:uiPriority w:val="99"/>
    <w:locked/>
    <w:rsid w:val="00F51D48"/>
    <w:rPr>
      <w:i/>
      <w:lang w:val="en-US" w:eastAsia="en-US"/>
    </w:rPr>
  </w:style>
  <w:style w:type="character" w:customStyle="1" w:styleId="Heading9Char">
    <w:name w:val="Heading 9 Char"/>
    <w:link w:val="Heading9"/>
    <w:uiPriority w:val="99"/>
    <w:locked/>
    <w:rsid w:val="00F51D48"/>
    <w:rPr>
      <w:b/>
      <w:i/>
      <w:sz w:val="18"/>
      <w:lang w:val="en-US" w:eastAsia="en-US"/>
    </w:rPr>
  </w:style>
  <w:style w:type="paragraph" w:customStyle="1" w:styleId="Tabletext">
    <w:name w:val="Tabletext"/>
    <w:basedOn w:val="Normal"/>
    <w:uiPriority w:val="99"/>
    <w:rsid w:val="0000699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TableContents">
    <w:name w:val="Table Contents"/>
    <w:basedOn w:val="Normal"/>
    <w:uiPriority w:val="99"/>
    <w:rsid w:val="0000699E"/>
    <w:pPr>
      <w:widowControl w:val="0"/>
      <w:suppressLineNumbers/>
      <w:suppressAutoHyphens/>
    </w:pPr>
    <w:rPr>
      <w:rFonts w:ascii="Arial" w:hAnsi="Arial" w:cs="Tahoma"/>
      <w:color w:val="000000"/>
      <w:sz w:val="22"/>
      <w:lang w:val="es-MX" w:eastAsia="en-US"/>
    </w:rPr>
  </w:style>
  <w:style w:type="paragraph" w:customStyle="1" w:styleId="informativo">
    <w:name w:val="informativo"/>
    <w:basedOn w:val="BodyText"/>
    <w:uiPriority w:val="99"/>
    <w:rsid w:val="0000699E"/>
    <w:pPr>
      <w:widowControl w:val="0"/>
      <w:suppressAutoHyphens/>
      <w:spacing w:after="0"/>
    </w:pPr>
    <w:rPr>
      <w:rFonts w:ascii="Arial" w:hAnsi="Arial" w:cs="Tahoma"/>
      <w:i/>
      <w:color w:val="808080"/>
      <w:sz w:val="22"/>
      <w:lang w:val="es-MX" w:eastAsia="en-US"/>
    </w:rPr>
  </w:style>
  <w:style w:type="paragraph" w:styleId="BodyText">
    <w:name w:val="Body Text"/>
    <w:basedOn w:val="Normal"/>
    <w:link w:val="BodyTextChar"/>
    <w:uiPriority w:val="99"/>
    <w:rsid w:val="0000699E"/>
    <w:pPr>
      <w:spacing w:after="120"/>
    </w:pPr>
  </w:style>
  <w:style w:type="character" w:customStyle="1" w:styleId="BodyTextChar">
    <w:name w:val="Body Text Char"/>
    <w:link w:val="BodyTex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Header">
    <w:name w:val="header"/>
    <w:aliases w:val="Haut de page,encabezado"/>
    <w:basedOn w:val="Normal"/>
    <w:link w:val="HeaderChar"/>
    <w:rsid w:val="0000699E"/>
    <w:pPr>
      <w:tabs>
        <w:tab w:val="center" w:pos="4419"/>
        <w:tab w:val="right" w:pos="8838"/>
      </w:tabs>
      <w:spacing w:after="120"/>
      <w:jc w:val="both"/>
    </w:pPr>
  </w:style>
  <w:style w:type="character" w:customStyle="1" w:styleId="HeaderChar">
    <w:name w:val="Header Char"/>
    <w:aliases w:val="Haut de page Char,encabezado Char"/>
    <w:link w:val="Header"/>
    <w:locked/>
    <w:rsid w:val="00F51D48"/>
    <w:rPr>
      <w:rFonts w:cs="Times New Roman"/>
      <w:sz w:val="24"/>
      <w:szCs w:val="24"/>
      <w:lang w:val="es-ES" w:eastAsia="es-ES"/>
    </w:rPr>
  </w:style>
  <w:style w:type="paragraph" w:styleId="Title">
    <w:name w:val="Title"/>
    <w:aliases w:val="Título"/>
    <w:basedOn w:val="Normal"/>
    <w:next w:val="Normal"/>
    <w:link w:val="TitleChar"/>
    <w:uiPriority w:val="99"/>
    <w:qFormat/>
    <w:rsid w:val="005D19EA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aliases w:val="Título Char"/>
    <w:link w:val="Title"/>
    <w:uiPriority w:val="99"/>
    <w:locked/>
    <w:rsid w:val="00F51D48"/>
    <w:rPr>
      <w:rFonts w:ascii="Cambria" w:hAnsi="Cambria" w:cs="Times New Roman"/>
      <w:b/>
      <w:bCs/>
      <w:kern w:val="28"/>
      <w:sz w:val="32"/>
      <w:szCs w:val="32"/>
      <w:lang w:val="es-ES" w:eastAsia="es-ES"/>
    </w:rPr>
  </w:style>
  <w:style w:type="paragraph" w:styleId="TOC1">
    <w:name w:val="toc 1"/>
    <w:basedOn w:val="Normal"/>
    <w:next w:val="Normal"/>
    <w:uiPriority w:val="39"/>
    <w:rsid w:val="003A4AFC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Verdana" w:hAnsi="Verdana"/>
      <w:b/>
      <w:sz w:val="20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3A4AFC"/>
    <w:pPr>
      <w:widowControl w:val="0"/>
      <w:tabs>
        <w:tab w:val="right" w:pos="9360"/>
      </w:tabs>
      <w:spacing w:line="240" w:lineRule="atLeast"/>
      <w:ind w:left="432" w:right="720"/>
    </w:pPr>
    <w:rPr>
      <w:rFonts w:ascii="Verdana" w:hAnsi="Verdana"/>
      <w:sz w:val="20"/>
      <w:szCs w:val="20"/>
      <w:lang w:val="en-US" w:eastAsia="en-US"/>
    </w:rPr>
  </w:style>
  <w:style w:type="paragraph" w:styleId="TOC3">
    <w:name w:val="toc 3"/>
    <w:basedOn w:val="Normal"/>
    <w:next w:val="Normal"/>
    <w:uiPriority w:val="39"/>
    <w:rsid w:val="005D19EA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character" w:styleId="Hyperlink">
    <w:name w:val="Hyperlink"/>
    <w:uiPriority w:val="99"/>
    <w:rsid w:val="005D19EA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D19E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BodyTextIndent">
    <w:name w:val="Body Text Indent"/>
    <w:basedOn w:val="Normal"/>
    <w:link w:val="BodyTextIndentChar"/>
    <w:rsid w:val="005D19EA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paragraph" w:styleId="NormalIndent">
    <w:name w:val="Normal Indent"/>
    <w:basedOn w:val="Normal"/>
    <w:uiPriority w:val="99"/>
    <w:rsid w:val="00CE77D6"/>
    <w:pPr>
      <w:ind w:left="1416"/>
    </w:pPr>
    <w:rPr>
      <w:szCs w:val="20"/>
      <w:lang w:val="es-ES_tradnl"/>
    </w:rPr>
  </w:style>
  <w:style w:type="character" w:styleId="Strong">
    <w:name w:val="Strong"/>
    <w:uiPriority w:val="99"/>
    <w:qFormat/>
    <w:rsid w:val="00CE77D6"/>
    <w:rPr>
      <w:rFonts w:cs="Times New Roman"/>
      <w:b/>
      <w:bCs/>
    </w:rPr>
  </w:style>
  <w:style w:type="paragraph" w:customStyle="1" w:styleId="Heading1-FormatOnly">
    <w:name w:val="Heading 1 - Format Only"/>
    <w:basedOn w:val="Heading1"/>
    <w:uiPriority w:val="99"/>
    <w:rsid w:val="00CE77D6"/>
    <w:pPr>
      <w:keepNext w:val="0"/>
      <w:widowControl/>
      <w:numPr>
        <w:numId w:val="0"/>
      </w:numPr>
      <w:pBdr>
        <w:bottom w:val="single" w:sz="36" w:space="3" w:color="808080"/>
      </w:pBdr>
      <w:spacing w:before="0" w:after="120" w:line="240" w:lineRule="auto"/>
      <w:outlineLvl w:val="9"/>
    </w:pPr>
    <w:rPr>
      <w:smallCaps/>
      <w:noProof/>
      <w:szCs w:val="28"/>
      <w:lang w:val="es-CO" w:eastAsia="es-ES"/>
    </w:rPr>
  </w:style>
  <w:style w:type="paragraph" w:customStyle="1" w:styleId="InfoBlue">
    <w:name w:val="InfoBlue"/>
    <w:basedOn w:val="Normal"/>
    <w:next w:val="BodyText"/>
    <w:autoRedefine/>
    <w:uiPriority w:val="99"/>
    <w:rsid w:val="001B50AB"/>
    <w:pPr>
      <w:widowControl w:val="0"/>
      <w:tabs>
        <w:tab w:val="left" w:pos="540"/>
        <w:tab w:val="left" w:pos="1260"/>
      </w:tabs>
      <w:spacing w:after="120"/>
    </w:pPr>
    <w:rPr>
      <w:rFonts w:ascii="Arial" w:hAnsi="Arial" w:cs="Arial"/>
      <w:sz w:val="20"/>
      <w:szCs w:val="20"/>
      <w:lang w:val="es-ES_tradnl" w:eastAsia="en-US"/>
    </w:rPr>
  </w:style>
  <w:style w:type="paragraph" w:customStyle="1" w:styleId="parrafo">
    <w:name w:val="parrafo"/>
    <w:basedOn w:val="BodyTextIndent2"/>
    <w:uiPriority w:val="99"/>
    <w:rsid w:val="00F41389"/>
    <w:pPr>
      <w:widowControl w:val="0"/>
      <w:spacing w:after="0" w:line="240" w:lineRule="atLeast"/>
      <w:ind w:left="0" w:firstLine="720"/>
      <w:jc w:val="both"/>
    </w:pPr>
    <w:rPr>
      <w:szCs w:val="20"/>
      <w:lang w:eastAsia="en-US"/>
    </w:rPr>
  </w:style>
  <w:style w:type="paragraph" w:styleId="BodyTextIndent2">
    <w:name w:val="Body Text Indent 2"/>
    <w:basedOn w:val="Normal"/>
    <w:link w:val="BodyTextIndent2Char"/>
    <w:uiPriority w:val="99"/>
    <w:rsid w:val="00F41389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CommentReference">
    <w:name w:val="annotation reference"/>
    <w:uiPriority w:val="99"/>
    <w:semiHidden/>
    <w:rsid w:val="00CF5CDE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F5CDE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F51D48"/>
    <w:rPr>
      <w:rFonts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rsid w:val="00CF5CDE"/>
    <w:rPr>
      <w:sz w:val="2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51D48"/>
    <w:rPr>
      <w:rFonts w:cs="Times New Roman"/>
      <w:sz w:val="2"/>
      <w:lang w:val="es-ES" w:eastAsia="es-ES"/>
    </w:rPr>
  </w:style>
  <w:style w:type="paragraph" w:customStyle="1" w:styleId="ParrafoNormal">
    <w:name w:val="Parrafo Normal"/>
    <w:basedOn w:val="Normal"/>
    <w:uiPriority w:val="99"/>
    <w:rsid w:val="00553048"/>
    <w:pPr>
      <w:suppressAutoHyphens/>
      <w:spacing w:after="240" w:line="360" w:lineRule="auto"/>
      <w:jc w:val="both"/>
    </w:pPr>
    <w:rPr>
      <w:rFonts w:ascii="Arial" w:hAnsi="Arial"/>
      <w:sz w:val="22"/>
      <w:szCs w:val="20"/>
      <w:lang w:val="es-ES_tradnl" w:eastAsia="ar-SA"/>
    </w:rPr>
  </w:style>
  <w:style w:type="paragraph" w:styleId="Subtitle">
    <w:name w:val="Subtitle"/>
    <w:basedOn w:val="Normal"/>
    <w:link w:val="SubtitleChar"/>
    <w:uiPriority w:val="99"/>
    <w:qFormat/>
    <w:rsid w:val="00553048"/>
    <w:rPr>
      <w:rFonts w:ascii="Cambria" w:hAnsi="Cambria"/>
    </w:rPr>
  </w:style>
  <w:style w:type="character" w:customStyle="1" w:styleId="SubtitleChar">
    <w:name w:val="Subtitle Char"/>
    <w:link w:val="Subtitle"/>
    <w:uiPriority w:val="99"/>
    <w:locked/>
    <w:rsid w:val="00F51D48"/>
    <w:rPr>
      <w:rFonts w:ascii="Cambria" w:hAnsi="Cambria" w:cs="Times New Roman"/>
      <w:sz w:val="24"/>
      <w:szCs w:val="24"/>
      <w:lang w:val="es-ES" w:eastAsia="es-ES"/>
    </w:rPr>
  </w:style>
  <w:style w:type="table" w:styleId="TableGrid">
    <w:name w:val="Table Grid"/>
    <w:basedOn w:val="TableNormal"/>
    <w:uiPriority w:val="99"/>
    <w:rsid w:val="000C17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7196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F51D48"/>
    <w:rPr>
      <w:rFonts w:cs="Times New Roman"/>
      <w:b/>
      <w:bCs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172374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semiHidden/>
    <w:locked/>
    <w:rsid w:val="00F51D48"/>
    <w:rPr>
      <w:rFonts w:cs="Times New Roman"/>
      <w:sz w:val="24"/>
      <w:szCs w:val="24"/>
      <w:lang w:val="es-ES" w:eastAsia="es-ES"/>
    </w:rPr>
  </w:style>
  <w:style w:type="character" w:styleId="PageNumber">
    <w:name w:val="page number"/>
    <w:uiPriority w:val="99"/>
    <w:rsid w:val="006D1376"/>
    <w:rPr>
      <w:rFonts w:cs="Times New Roman"/>
    </w:rPr>
  </w:style>
  <w:style w:type="paragraph" w:customStyle="1" w:styleId="TitPlntlla2">
    <w:name w:val="TitPlntlla2"/>
    <w:basedOn w:val="Heading1"/>
    <w:autoRedefine/>
    <w:uiPriority w:val="99"/>
    <w:rsid w:val="005D71A4"/>
    <w:rPr>
      <w:rFonts w:ascii="Tahoma" w:hAnsi="Tahoma" w:cs="Tahoma"/>
    </w:rPr>
  </w:style>
  <w:style w:type="paragraph" w:customStyle="1" w:styleId="TitPltlla4">
    <w:name w:val="TitPltlla4"/>
    <w:basedOn w:val="Normal"/>
    <w:uiPriority w:val="99"/>
    <w:rsid w:val="007E0FB7"/>
    <w:pPr>
      <w:ind w:left="708"/>
      <w:jc w:val="both"/>
    </w:pPr>
    <w:rPr>
      <w:rFonts w:ascii="Verdana" w:hAnsi="Verdana" w:cs="Tahoma"/>
      <w:iCs/>
      <w:color w:val="808080"/>
      <w:sz w:val="20"/>
      <w:szCs w:val="20"/>
      <w:lang w:val="es-ES_tradnl"/>
    </w:rPr>
  </w:style>
  <w:style w:type="paragraph" w:customStyle="1" w:styleId="TitPlntlla3">
    <w:name w:val="TitPlntlla3"/>
    <w:basedOn w:val="Heading2"/>
    <w:uiPriority w:val="99"/>
    <w:rsid w:val="004327A4"/>
  </w:style>
  <w:style w:type="paragraph" w:customStyle="1" w:styleId="TitPntlla5">
    <w:name w:val="TitPntlla5"/>
    <w:basedOn w:val="Heading3"/>
    <w:autoRedefine/>
    <w:uiPriority w:val="99"/>
    <w:rsid w:val="00CD182E"/>
    <w:pPr>
      <w:numPr>
        <w:ilvl w:val="0"/>
        <w:numId w:val="1"/>
      </w:numPr>
      <w:tabs>
        <w:tab w:val="left" w:pos="720"/>
      </w:tabs>
    </w:pPr>
    <w:rPr>
      <w:b w:val="0"/>
      <w:i w:val="0"/>
    </w:rPr>
  </w:style>
  <w:style w:type="paragraph" w:customStyle="1" w:styleId="TipPlntlla6">
    <w:name w:val="TipPlntlla6"/>
    <w:basedOn w:val="Heading4"/>
    <w:uiPriority w:val="99"/>
    <w:rsid w:val="00603BC9"/>
    <w:rPr>
      <w:b/>
    </w:rPr>
  </w:style>
  <w:style w:type="paragraph" w:customStyle="1" w:styleId="TxtPntlla1">
    <w:name w:val="TxtPntlla1"/>
    <w:basedOn w:val="TitPltlla4"/>
    <w:autoRedefine/>
    <w:uiPriority w:val="99"/>
    <w:rsid w:val="00520106"/>
    <w:pPr>
      <w:ind w:left="0"/>
      <w:jc w:val="center"/>
    </w:pPr>
    <w:rPr>
      <w:b/>
      <w:color w:val="auto"/>
      <w:sz w:val="28"/>
    </w:rPr>
  </w:style>
  <w:style w:type="paragraph" w:customStyle="1" w:styleId="TxtPlntlla2">
    <w:name w:val="TxtPlntlla2"/>
    <w:basedOn w:val="Normal"/>
    <w:autoRedefine/>
    <w:uiPriority w:val="99"/>
    <w:rsid w:val="00FB5A9C"/>
    <w:rPr>
      <w:rFonts w:ascii="Verdana" w:hAnsi="Verdana" w:cs="Tahoma"/>
      <w:lang w:val="en-US" w:eastAsia="en-US"/>
    </w:rPr>
  </w:style>
  <w:style w:type="paragraph" w:customStyle="1" w:styleId="Titplntilla1">
    <w:name w:val="Titplntilla1"/>
    <w:basedOn w:val="TitPltlla4"/>
    <w:autoRedefine/>
    <w:uiPriority w:val="99"/>
    <w:rsid w:val="007B0C5B"/>
    <w:pPr>
      <w:jc w:val="center"/>
    </w:pPr>
    <w:rPr>
      <w:rFonts w:ascii="Tahoma" w:hAnsi="Tahoma"/>
      <w:b/>
      <w:color w:val="000000"/>
      <w:sz w:val="24"/>
      <w:szCs w:val="24"/>
    </w:rPr>
  </w:style>
  <w:style w:type="paragraph" w:customStyle="1" w:styleId="TxtTbla1">
    <w:name w:val="TxtTbla1"/>
    <w:basedOn w:val="TableContents"/>
    <w:autoRedefine/>
    <w:uiPriority w:val="99"/>
    <w:rsid w:val="00B00881"/>
    <w:rPr>
      <w:rFonts w:ascii="Verdana" w:hAnsi="Verdana"/>
      <w:color w:val="auto"/>
      <w:sz w:val="20"/>
      <w:szCs w:val="20"/>
    </w:rPr>
  </w:style>
  <w:style w:type="paragraph" w:customStyle="1" w:styleId="Prrafodelista1">
    <w:name w:val="Párrafo de lista1"/>
    <w:basedOn w:val="Normal"/>
    <w:uiPriority w:val="99"/>
    <w:rsid w:val="0027067F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xtTbla2">
    <w:name w:val="TxtTbla2"/>
    <w:basedOn w:val="TitPltlla4"/>
    <w:uiPriority w:val="99"/>
    <w:rsid w:val="002B5B9F"/>
    <w:pPr>
      <w:ind w:left="0"/>
    </w:pPr>
    <w:rPr>
      <w:b/>
      <w:color w:val="FFFFFF"/>
    </w:rPr>
  </w:style>
  <w:style w:type="paragraph" w:customStyle="1" w:styleId="TxtTbla3">
    <w:name w:val="TxtTbla3"/>
    <w:basedOn w:val="TitPltlla4"/>
    <w:uiPriority w:val="99"/>
    <w:rsid w:val="0015134F"/>
    <w:pPr>
      <w:ind w:left="0"/>
    </w:pPr>
  </w:style>
  <w:style w:type="character" w:customStyle="1" w:styleId="Heading3Char1">
    <w:name w:val="Heading 3 Char1"/>
    <w:link w:val="Heading3"/>
    <w:uiPriority w:val="99"/>
    <w:locked/>
    <w:rsid w:val="00193CA2"/>
    <w:rPr>
      <w:rFonts w:ascii="Calibri" w:hAnsi="Calibri" w:cs="Calibri"/>
      <w:b/>
      <w:bCs/>
      <w:i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E05ACE"/>
    <w:pPr>
      <w:ind w:left="720"/>
      <w:contextualSpacing/>
    </w:pPr>
  </w:style>
  <w:style w:type="paragraph" w:customStyle="1" w:styleId="Char">
    <w:name w:val="Char"/>
    <w:basedOn w:val="Normal"/>
    <w:uiPriority w:val="99"/>
    <w:rsid w:val="00FA1ADD"/>
    <w:pPr>
      <w:spacing w:after="160" w:line="240" w:lineRule="exact"/>
      <w:jc w:val="both"/>
    </w:pPr>
    <w:rPr>
      <w:rFonts w:ascii="Normal" w:hAnsi="Normal"/>
      <w:b/>
      <w:bCs/>
      <w:iCs/>
      <w:kern w:val="32"/>
      <w:sz w:val="20"/>
      <w:szCs w:val="20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E1678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TopofFormChar">
    <w:name w:val="z-Top of Form Char"/>
    <w:link w:val="z-Top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E1678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  <w:lang w:val="x-none" w:eastAsia="x-none"/>
    </w:rPr>
  </w:style>
  <w:style w:type="character" w:customStyle="1" w:styleId="z-BottomofFormChar">
    <w:name w:val="z-Bottom of Form Char"/>
    <w:link w:val="z-BottomofForm"/>
    <w:uiPriority w:val="99"/>
    <w:locked/>
    <w:rsid w:val="000E1678"/>
    <w:rPr>
      <w:rFonts w:ascii="Arial" w:hAnsi="Arial" w:cs="Arial"/>
      <w:vanish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224D9"/>
    <w:rPr>
      <w:sz w:val="20"/>
      <w:szCs w:val="20"/>
      <w:lang w:val="x-none" w:eastAsia="x-none"/>
    </w:rPr>
  </w:style>
  <w:style w:type="character" w:customStyle="1" w:styleId="FootnoteTextChar">
    <w:name w:val="Footnote Text Char"/>
    <w:link w:val="FootnoteText"/>
    <w:uiPriority w:val="99"/>
    <w:locked/>
    <w:rsid w:val="004224D9"/>
    <w:rPr>
      <w:rFonts w:cs="Times New Roman"/>
    </w:rPr>
  </w:style>
  <w:style w:type="character" w:styleId="FootnoteReference">
    <w:name w:val="footnote reference"/>
    <w:uiPriority w:val="99"/>
    <w:rsid w:val="004224D9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semiHidden/>
    <w:unhideWhenUsed/>
    <w:locked/>
    <w:rsid w:val="00A21A13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unhideWhenUsed/>
    <w:locked/>
    <w:rsid w:val="00D5639E"/>
    <w:rPr>
      <w:color w:val="800080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locked/>
    <w:rsid w:val="00520106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520106"/>
    <w:rPr>
      <w:lang w:val="es-ES" w:eastAsia="es-ES"/>
    </w:rPr>
  </w:style>
  <w:style w:type="character" w:styleId="EndnoteReference">
    <w:name w:val="endnote reference"/>
    <w:uiPriority w:val="99"/>
    <w:semiHidden/>
    <w:unhideWhenUsed/>
    <w:locked/>
    <w:rsid w:val="00520106"/>
    <w:rPr>
      <w:vertAlign w:val="superscript"/>
    </w:rPr>
  </w:style>
  <w:style w:type="character" w:customStyle="1" w:styleId="ListParagraphChar">
    <w:name w:val="List Paragraph Char"/>
    <w:link w:val="ListParagraph"/>
    <w:uiPriority w:val="34"/>
    <w:locked/>
    <w:rsid w:val="00084D2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76151-53E4-4759-8010-B8597EA8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1214</Words>
  <Characters>6924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DERS -GOBTBOG0045- 3.0</vt:lpstr>
      <vt:lpstr>DERS -GOBTBOG0045- 3.0</vt:lpstr>
    </vt:vector>
  </TitlesOfParts>
  <Company/>
  <LinksUpToDate>false</LinksUpToDate>
  <CharactersWithSpaces>8122</CharactersWithSpaces>
  <SharedDoc>false</SharedDoc>
  <HLinks>
    <vt:vector size="30" baseType="variant"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_Toc532221778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_Toc532221777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_Toc532221776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_Toc532221775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_Toc532221774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DERS -GOBTBOG0045- 3.0</dc:title>
  <dc:subject>Juntos</dc:subject>
  <dc:creator>Liliana Calderón</dc:creator>
  <cp:keywords/>
  <dc:description/>
  <cp:lastModifiedBy>Angel Geovanny Hernandez Alegria</cp:lastModifiedBy>
  <cp:revision>9</cp:revision>
  <cp:lastPrinted>2011-07-14T14:23:00Z</cp:lastPrinted>
  <dcterms:created xsi:type="dcterms:W3CDTF">2022-02-21T21:41:00Z</dcterms:created>
  <dcterms:modified xsi:type="dcterms:W3CDTF">2022-03-03T19:52:00Z</dcterms:modified>
</cp:coreProperties>
</file>